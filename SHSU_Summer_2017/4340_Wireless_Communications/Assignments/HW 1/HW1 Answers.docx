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8F5C64" w14:textId="77777777" w:rsidR="0084460E" w:rsidRDefault="0084460E" w:rsidP="0084460E">
      <w:pPr>
        <w:widowControl w:val="0"/>
        <w:autoSpaceDE w:val="0"/>
        <w:autoSpaceDN w:val="0"/>
        <w:adjustRightInd w:val="0"/>
        <w:spacing w:after="240" w:line="340" w:lineRule="atLeast"/>
        <w:rPr>
          <w:rFonts w:ascii="Times" w:hAnsi="Times" w:cs="Times"/>
          <w:color w:val="000000"/>
        </w:rPr>
      </w:pPr>
      <w:r>
        <w:rPr>
          <w:rFonts w:ascii="Times New Roman" w:hAnsi="Times New Roman" w:cs="Times New Roman"/>
          <w:color w:val="000000"/>
          <w:sz w:val="29"/>
          <w:szCs w:val="29"/>
        </w:rPr>
        <w:t xml:space="preserve">Cosc3430 Wireless Communication Homework 1 </w:t>
      </w:r>
    </w:p>
    <w:p w14:paraId="60D840AB" w14:textId="77777777" w:rsidR="0084460E" w:rsidRDefault="0084460E" w:rsidP="0084460E">
      <w:pPr>
        <w:widowControl w:val="0"/>
        <w:autoSpaceDE w:val="0"/>
        <w:autoSpaceDN w:val="0"/>
        <w:adjustRightInd w:val="0"/>
        <w:spacing w:after="240" w:line="340" w:lineRule="atLeast"/>
        <w:rPr>
          <w:rFonts w:ascii="Times" w:hAnsi="Times" w:cs="Times"/>
          <w:color w:val="000000"/>
        </w:rPr>
      </w:pPr>
      <w:r>
        <w:rPr>
          <w:rFonts w:ascii="Times New Roman" w:hAnsi="Times New Roman" w:cs="Times New Roman"/>
          <w:color w:val="000000"/>
          <w:sz w:val="29"/>
          <w:szCs w:val="29"/>
        </w:rPr>
        <w:t xml:space="preserve">P3. Consider an application that transmits data at a steady rate (for example, the sender generates an N-bit unit of data every k time units, where k is small and fixed). Also, when such an application starts, it will continue running for a relatively long period of time. Answer the following questions, briefly justifying your answer: </w:t>
      </w:r>
    </w:p>
    <w:p w14:paraId="6335BFE1" w14:textId="77777777" w:rsidR="0084460E" w:rsidRDefault="0084460E" w:rsidP="0084460E">
      <w:pPr>
        <w:widowControl w:val="0"/>
        <w:numPr>
          <w:ilvl w:val="0"/>
          <w:numId w:val="1"/>
        </w:numPr>
        <w:tabs>
          <w:tab w:val="left" w:pos="220"/>
          <w:tab w:val="left" w:pos="720"/>
        </w:tabs>
        <w:autoSpaceDE w:val="0"/>
        <w:autoSpaceDN w:val="0"/>
        <w:adjustRightInd w:val="0"/>
        <w:spacing w:after="293" w:line="340" w:lineRule="atLeast"/>
        <w:ind w:hanging="720"/>
        <w:rPr>
          <w:rFonts w:ascii="Times New Roman" w:hAnsi="Times New Roman" w:cs="Times New Roman"/>
          <w:color w:val="000000"/>
          <w:sz w:val="29"/>
          <w:szCs w:val="29"/>
        </w:rPr>
      </w:pPr>
      <w:r>
        <w:rPr>
          <w:rFonts w:ascii="Times New Roman" w:hAnsi="Times New Roman" w:cs="Times New Roman"/>
          <w:color w:val="000000"/>
          <w:sz w:val="29"/>
          <w:szCs w:val="29"/>
        </w:rPr>
        <w:t xml:space="preserve">Would a packet-switched network or a circuit-switched network be more appropriate for this application? Why? </w:t>
      </w:r>
      <w:r>
        <w:rPr>
          <w:rFonts w:ascii="MS Mincho" w:eastAsia="MS Mincho" w:hAnsi="MS Mincho" w:cs="MS Mincho"/>
          <w:color w:val="000000"/>
          <w:sz w:val="29"/>
          <w:szCs w:val="29"/>
        </w:rPr>
        <w:t> </w:t>
      </w:r>
    </w:p>
    <w:p w14:paraId="200EF9D3" w14:textId="77777777" w:rsidR="0084460E" w:rsidRPr="0084460E" w:rsidRDefault="0084460E" w:rsidP="0084460E">
      <w:pPr>
        <w:widowControl w:val="0"/>
        <w:numPr>
          <w:ilvl w:val="5"/>
          <w:numId w:val="1"/>
        </w:numPr>
        <w:tabs>
          <w:tab w:val="left" w:pos="220"/>
          <w:tab w:val="left" w:pos="720"/>
        </w:tabs>
        <w:autoSpaceDE w:val="0"/>
        <w:autoSpaceDN w:val="0"/>
        <w:adjustRightInd w:val="0"/>
        <w:spacing w:after="293" w:line="340" w:lineRule="atLeast"/>
        <w:ind w:left="720" w:hanging="720"/>
        <w:rPr>
          <w:rFonts w:ascii="Times New Roman" w:hAnsi="Times New Roman" w:cs="Times New Roman"/>
          <w:color w:val="000000"/>
          <w:sz w:val="29"/>
          <w:szCs w:val="29"/>
        </w:rPr>
      </w:pPr>
      <w:r>
        <w:rPr>
          <w:rFonts w:ascii="Times New Roman" w:hAnsi="Times New Roman" w:cs="Times New Roman"/>
          <w:color w:val="FF0000"/>
          <w:sz w:val="29"/>
          <w:szCs w:val="29"/>
        </w:rPr>
        <w:t xml:space="preserve">Packet switching would be more appropriate. It is not a bunch of data, and packets will be small and using TCP is </w:t>
      </w:r>
      <w:proofErr w:type="gramStart"/>
      <w:r>
        <w:rPr>
          <w:rFonts w:ascii="Times New Roman" w:hAnsi="Times New Roman" w:cs="Times New Roman"/>
          <w:color w:val="FF0000"/>
          <w:sz w:val="29"/>
          <w:szCs w:val="29"/>
        </w:rPr>
        <w:t>fairly reliable</w:t>
      </w:r>
      <w:proofErr w:type="gramEnd"/>
      <w:r>
        <w:rPr>
          <w:rFonts w:ascii="Times New Roman" w:hAnsi="Times New Roman" w:cs="Times New Roman"/>
          <w:color w:val="FF0000"/>
          <w:sz w:val="29"/>
          <w:szCs w:val="29"/>
        </w:rPr>
        <w:t>.</w:t>
      </w:r>
    </w:p>
    <w:p w14:paraId="7992DA62" w14:textId="77777777" w:rsidR="0084460E" w:rsidRPr="0084460E" w:rsidRDefault="0084460E" w:rsidP="0084460E">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6"/>
          <w:szCs w:val="26"/>
        </w:rPr>
      </w:pPr>
      <w:r>
        <w:rPr>
          <w:rFonts w:ascii="Times New Roman" w:hAnsi="Times New Roman" w:cs="Times New Roman"/>
          <w:color w:val="000000"/>
          <w:sz w:val="29"/>
          <w:szCs w:val="29"/>
        </w:rPr>
        <w:t xml:space="preserve">Suppose that a packet-switched network is used and the only traffic in this network comes from such applications </w:t>
      </w:r>
      <w:r>
        <w:rPr>
          <w:rFonts w:ascii="MS Mincho" w:eastAsia="MS Mincho" w:hAnsi="MS Mincho" w:cs="MS Mincho"/>
          <w:color w:val="000000"/>
          <w:sz w:val="29"/>
          <w:szCs w:val="29"/>
        </w:rPr>
        <w:t> </w:t>
      </w:r>
      <w:r>
        <w:rPr>
          <w:rFonts w:ascii="Times New Roman" w:hAnsi="Times New Roman" w:cs="Times New Roman"/>
          <w:color w:val="000000"/>
          <w:sz w:val="29"/>
          <w:szCs w:val="29"/>
        </w:rPr>
        <w:t xml:space="preserve">as described above. Furthermore, assume that the sum of the application data rates is less than the capacities of </w:t>
      </w:r>
      <w:proofErr w:type="gramStart"/>
      <w:r>
        <w:rPr>
          <w:rFonts w:ascii="Times New Roman" w:hAnsi="Times New Roman" w:cs="Times New Roman"/>
          <w:color w:val="000000"/>
          <w:sz w:val="29"/>
          <w:szCs w:val="29"/>
        </w:rPr>
        <w:t>each and every</w:t>
      </w:r>
      <w:proofErr w:type="gramEnd"/>
      <w:r>
        <w:rPr>
          <w:rFonts w:ascii="Times New Roman" w:hAnsi="Times New Roman" w:cs="Times New Roman"/>
          <w:color w:val="000000"/>
          <w:sz w:val="29"/>
          <w:szCs w:val="29"/>
        </w:rPr>
        <w:t xml:space="preserve"> link. Is some form of congestion control needed? Why?</w:t>
      </w:r>
    </w:p>
    <w:p w14:paraId="11D0CD6D" w14:textId="77777777" w:rsidR="0084460E" w:rsidRDefault="0080791B" w:rsidP="0084460E">
      <w:pPr>
        <w:widowControl w:val="0"/>
        <w:numPr>
          <w:ilvl w:val="1"/>
          <w:numId w:val="1"/>
        </w:numPr>
        <w:tabs>
          <w:tab w:val="left" w:pos="220"/>
          <w:tab w:val="left" w:pos="720"/>
        </w:tabs>
        <w:autoSpaceDE w:val="0"/>
        <w:autoSpaceDN w:val="0"/>
        <w:adjustRightInd w:val="0"/>
        <w:spacing w:after="293" w:line="340" w:lineRule="atLeast"/>
        <w:ind w:left="720" w:hanging="720"/>
        <w:rPr>
          <w:rFonts w:ascii="Times" w:hAnsi="Times" w:cs="Times"/>
          <w:color w:val="000000"/>
          <w:sz w:val="26"/>
          <w:szCs w:val="26"/>
        </w:rPr>
      </w:pPr>
      <w:r>
        <w:rPr>
          <w:rFonts w:ascii="Times" w:hAnsi="Times" w:cs="Times"/>
          <w:color w:val="FF0000"/>
          <w:sz w:val="26"/>
          <w:szCs w:val="26"/>
        </w:rPr>
        <w:t xml:space="preserve">No. congestion control is not needed because it is never going to be congested. </w:t>
      </w:r>
      <w:proofErr w:type="gramStart"/>
      <w:r>
        <w:rPr>
          <w:rFonts w:ascii="Times" w:hAnsi="Times" w:cs="Times"/>
          <w:color w:val="FF0000"/>
          <w:sz w:val="26"/>
          <w:szCs w:val="26"/>
        </w:rPr>
        <w:t>However</w:t>
      </w:r>
      <w:proofErr w:type="gramEnd"/>
      <w:r>
        <w:rPr>
          <w:rFonts w:ascii="Times" w:hAnsi="Times" w:cs="Times"/>
          <w:color w:val="FF0000"/>
          <w:sz w:val="26"/>
          <w:szCs w:val="26"/>
        </w:rPr>
        <w:t xml:space="preserve"> it would be wise to put some form of control on it.</w:t>
      </w:r>
    </w:p>
    <w:p w14:paraId="126590C3" w14:textId="77777777" w:rsidR="0084460E" w:rsidRDefault="0084460E" w:rsidP="0080791B">
      <w:pPr>
        <w:widowControl w:val="0"/>
        <w:tabs>
          <w:tab w:val="left" w:pos="220"/>
          <w:tab w:val="left" w:pos="720"/>
        </w:tabs>
        <w:autoSpaceDE w:val="0"/>
        <w:autoSpaceDN w:val="0"/>
        <w:adjustRightInd w:val="0"/>
        <w:spacing w:line="340" w:lineRule="atLeast"/>
        <w:rPr>
          <w:rFonts w:ascii="MS Mincho" w:eastAsia="MS Mincho" w:hAnsi="MS Mincho" w:cs="MS Mincho"/>
          <w:color w:val="000000"/>
          <w:sz w:val="29"/>
          <w:szCs w:val="29"/>
        </w:rPr>
      </w:pPr>
      <w:r>
        <w:rPr>
          <w:rFonts w:ascii="Times New Roman" w:hAnsi="Times New Roman" w:cs="Times New Roman"/>
          <w:color w:val="000000"/>
          <w:sz w:val="29"/>
          <w:szCs w:val="29"/>
        </w:rPr>
        <w:t xml:space="preserve">P6. This elementary problem begins to explore propagation delay and transmission delay, two central concepts in data networking. Consider two hosts, A and B, connected by a single link of rate R bps. Suppose that the two hosts are separated by m meters, and suppose the propagation speed along the link is s meters/sec. Host A is to send a packet of size L bits to Host B. </w:t>
      </w:r>
      <w:r>
        <w:rPr>
          <w:rFonts w:ascii="MS Mincho" w:eastAsia="MS Mincho" w:hAnsi="MS Mincho" w:cs="MS Mincho"/>
          <w:color w:val="000000"/>
          <w:sz w:val="29"/>
          <w:szCs w:val="29"/>
        </w:rPr>
        <w:t> </w:t>
      </w:r>
    </w:p>
    <w:p w14:paraId="5D6F4B3A" w14:textId="77777777" w:rsidR="0080791B" w:rsidRDefault="0080791B" w:rsidP="0080791B">
      <w:pPr>
        <w:widowControl w:val="0"/>
        <w:tabs>
          <w:tab w:val="left" w:pos="220"/>
          <w:tab w:val="left" w:pos="720"/>
        </w:tabs>
        <w:autoSpaceDE w:val="0"/>
        <w:autoSpaceDN w:val="0"/>
        <w:adjustRightInd w:val="0"/>
        <w:spacing w:line="340" w:lineRule="atLeast"/>
        <w:rPr>
          <w:rFonts w:ascii="Times New Roman" w:hAnsi="Times New Roman" w:cs="Times New Roman"/>
          <w:color w:val="000000"/>
          <w:sz w:val="29"/>
          <w:szCs w:val="29"/>
        </w:rPr>
      </w:pPr>
    </w:p>
    <w:p w14:paraId="11A5C75D" w14:textId="77777777" w:rsidR="0084460E" w:rsidRPr="00BB71D0" w:rsidRDefault="0084460E" w:rsidP="0084460E">
      <w:pPr>
        <w:widowControl w:val="0"/>
        <w:numPr>
          <w:ilvl w:val="0"/>
          <w:numId w:val="2"/>
        </w:numPr>
        <w:tabs>
          <w:tab w:val="left" w:pos="220"/>
          <w:tab w:val="left" w:pos="720"/>
        </w:tabs>
        <w:autoSpaceDE w:val="0"/>
        <w:autoSpaceDN w:val="0"/>
        <w:adjustRightInd w:val="0"/>
        <w:spacing w:after="293" w:line="340" w:lineRule="atLeast"/>
        <w:ind w:hanging="720"/>
        <w:rPr>
          <w:rFonts w:ascii="Times New Roman" w:hAnsi="Times New Roman" w:cs="Times New Roman"/>
          <w:color w:val="000000"/>
          <w:sz w:val="29"/>
          <w:szCs w:val="29"/>
        </w:rPr>
      </w:pPr>
      <w:r>
        <w:rPr>
          <w:rFonts w:ascii="Times New Roman" w:hAnsi="Times New Roman" w:cs="Times New Roman"/>
          <w:color w:val="000000"/>
          <w:sz w:val="29"/>
          <w:szCs w:val="29"/>
        </w:rPr>
        <w:t>Express the propagation delay, d</w:t>
      </w:r>
      <w:r>
        <w:rPr>
          <w:rFonts w:ascii="Times New Roman" w:hAnsi="Times New Roman" w:cs="Times New Roman"/>
          <w:color w:val="000000"/>
          <w:position w:val="-3"/>
          <w:sz w:val="18"/>
          <w:szCs w:val="18"/>
        </w:rPr>
        <w:t>prop</w:t>
      </w:r>
      <w:r>
        <w:rPr>
          <w:rFonts w:ascii="Times New Roman" w:hAnsi="Times New Roman" w:cs="Times New Roman"/>
          <w:color w:val="000000"/>
          <w:sz w:val="29"/>
          <w:szCs w:val="29"/>
        </w:rPr>
        <w:t xml:space="preserve">, in terms of m and s. </w:t>
      </w:r>
      <w:r>
        <w:rPr>
          <w:rFonts w:ascii="MS Mincho" w:eastAsia="MS Mincho" w:hAnsi="MS Mincho" w:cs="MS Mincho"/>
          <w:color w:val="000000"/>
          <w:sz w:val="29"/>
          <w:szCs w:val="29"/>
        </w:rPr>
        <w:t> </w:t>
      </w:r>
    </w:p>
    <w:p w14:paraId="178C6CF4" w14:textId="7515FD23" w:rsidR="00BB71D0" w:rsidRPr="00504090" w:rsidRDefault="00504090" w:rsidP="00BB71D0">
      <w:pPr>
        <w:widowControl w:val="0"/>
        <w:numPr>
          <w:ilvl w:val="1"/>
          <w:numId w:val="2"/>
        </w:numPr>
        <w:tabs>
          <w:tab w:val="left" w:pos="220"/>
          <w:tab w:val="left" w:pos="720"/>
        </w:tabs>
        <w:autoSpaceDE w:val="0"/>
        <w:autoSpaceDN w:val="0"/>
        <w:adjustRightInd w:val="0"/>
        <w:spacing w:after="293" w:line="340" w:lineRule="atLeast"/>
        <w:ind w:left="720" w:hanging="720"/>
        <w:rPr>
          <w:rFonts w:ascii="Times New Roman" w:hAnsi="Times New Roman" w:cs="Times New Roman"/>
          <w:color w:val="FF0000"/>
          <w:sz w:val="29"/>
          <w:szCs w:val="29"/>
        </w:rPr>
      </w:pPr>
      <w:r w:rsidRPr="00504090">
        <w:rPr>
          <w:rFonts w:ascii="Times New Roman" w:hAnsi="Times New Roman" w:cs="Times New Roman"/>
          <w:color w:val="FF0000"/>
          <w:sz w:val="29"/>
          <w:szCs w:val="29"/>
        </w:rPr>
        <w:t>D</w:t>
      </w:r>
      <w:r w:rsidRPr="00504090">
        <w:rPr>
          <w:rFonts w:ascii="Times New Roman" w:hAnsi="Times New Roman" w:cs="Times New Roman"/>
          <w:color w:val="FF0000"/>
          <w:position w:val="-3"/>
          <w:sz w:val="18"/>
          <w:szCs w:val="18"/>
        </w:rPr>
        <w:t>prop</w:t>
      </w:r>
      <w:r>
        <w:rPr>
          <w:rFonts w:ascii="Times New Roman" w:hAnsi="Times New Roman" w:cs="Times New Roman"/>
          <w:color w:val="FF0000"/>
          <w:position w:val="-3"/>
          <w:sz w:val="18"/>
          <w:szCs w:val="18"/>
        </w:rPr>
        <w:t xml:space="preserve"> = m/s</w:t>
      </w:r>
    </w:p>
    <w:p w14:paraId="1FDE05B7" w14:textId="77777777" w:rsidR="0084460E" w:rsidRPr="00504090" w:rsidRDefault="0084460E" w:rsidP="0084460E">
      <w:pPr>
        <w:widowControl w:val="0"/>
        <w:numPr>
          <w:ilvl w:val="0"/>
          <w:numId w:val="2"/>
        </w:numPr>
        <w:tabs>
          <w:tab w:val="left" w:pos="220"/>
          <w:tab w:val="left" w:pos="720"/>
        </w:tabs>
        <w:autoSpaceDE w:val="0"/>
        <w:autoSpaceDN w:val="0"/>
        <w:adjustRightInd w:val="0"/>
        <w:spacing w:after="293" w:line="340" w:lineRule="atLeast"/>
        <w:ind w:hanging="720"/>
        <w:rPr>
          <w:rFonts w:ascii="Times New Roman" w:hAnsi="Times New Roman" w:cs="Times New Roman"/>
          <w:color w:val="000000"/>
          <w:sz w:val="29"/>
          <w:szCs w:val="29"/>
        </w:rPr>
      </w:pPr>
      <w:r>
        <w:rPr>
          <w:rFonts w:ascii="Times New Roman" w:hAnsi="Times New Roman" w:cs="Times New Roman"/>
          <w:color w:val="000000"/>
          <w:sz w:val="29"/>
          <w:szCs w:val="29"/>
        </w:rPr>
        <w:t>Determine the transmission time of the packet, d</w:t>
      </w:r>
      <w:r>
        <w:rPr>
          <w:rFonts w:ascii="Times New Roman" w:hAnsi="Times New Roman" w:cs="Times New Roman"/>
          <w:color w:val="000000"/>
          <w:position w:val="-3"/>
          <w:sz w:val="18"/>
          <w:szCs w:val="18"/>
        </w:rPr>
        <w:t>trans</w:t>
      </w:r>
      <w:r>
        <w:rPr>
          <w:rFonts w:ascii="Times New Roman" w:hAnsi="Times New Roman" w:cs="Times New Roman"/>
          <w:color w:val="000000"/>
          <w:sz w:val="29"/>
          <w:szCs w:val="29"/>
        </w:rPr>
        <w:t xml:space="preserve">, in terms of L and R. </w:t>
      </w:r>
      <w:r>
        <w:rPr>
          <w:rFonts w:ascii="MS Mincho" w:eastAsia="MS Mincho" w:hAnsi="MS Mincho" w:cs="MS Mincho"/>
          <w:color w:val="000000"/>
          <w:sz w:val="29"/>
          <w:szCs w:val="29"/>
        </w:rPr>
        <w:t> </w:t>
      </w:r>
    </w:p>
    <w:p w14:paraId="679D193B" w14:textId="27C88755" w:rsidR="00504090" w:rsidRPr="00504090" w:rsidRDefault="00504090" w:rsidP="00504090">
      <w:pPr>
        <w:widowControl w:val="0"/>
        <w:numPr>
          <w:ilvl w:val="1"/>
          <w:numId w:val="2"/>
        </w:numPr>
        <w:tabs>
          <w:tab w:val="left" w:pos="220"/>
          <w:tab w:val="left" w:pos="720"/>
        </w:tabs>
        <w:autoSpaceDE w:val="0"/>
        <w:autoSpaceDN w:val="0"/>
        <w:adjustRightInd w:val="0"/>
        <w:spacing w:after="293" w:line="340" w:lineRule="atLeast"/>
        <w:ind w:left="720" w:hanging="720"/>
        <w:rPr>
          <w:rFonts w:ascii="Times New Roman" w:hAnsi="Times New Roman" w:cs="Times New Roman"/>
          <w:color w:val="FF0000"/>
          <w:sz w:val="29"/>
          <w:szCs w:val="29"/>
        </w:rPr>
      </w:pPr>
      <w:r w:rsidRPr="00504090">
        <w:rPr>
          <w:rFonts w:ascii="Times New Roman" w:hAnsi="Times New Roman" w:cs="Times New Roman"/>
          <w:color w:val="FF0000"/>
          <w:sz w:val="29"/>
          <w:szCs w:val="29"/>
        </w:rPr>
        <w:t>D</w:t>
      </w:r>
      <w:r>
        <w:rPr>
          <w:rFonts w:ascii="Times New Roman" w:hAnsi="Times New Roman" w:cs="Times New Roman"/>
          <w:color w:val="FF0000"/>
          <w:position w:val="-3"/>
          <w:sz w:val="18"/>
          <w:szCs w:val="18"/>
        </w:rPr>
        <w:t>trans = L/R</w:t>
      </w:r>
    </w:p>
    <w:p w14:paraId="4305E3F0" w14:textId="77777777" w:rsidR="003E5F4B" w:rsidRDefault="0084460E" w:rsidP="003E5F4B">
      <w:pPr>
        <w:widowControl w:val="0"/>
        <w:numPr>
          <w:ilvl w:val="0"/>
          <w:numId w:val="2"/>
        </w:numPr>
        <w:tabs>
          <w:tab w:val="left" w:pos="220"/>
          <w:tab w:val="left" w:pos="720"/>
        </w:tabs>
        <w:autoSpaceDE w:val="0"/>
        <w:autoSpaceDN w:val="0"/>
        <w:adjustRightInd w:val="0"/>
        <w:spacing w:after="293" w:line="340" w:lineRule="atLeast"/>
        <w:ind w:hanging="720"/>
        <w:rPr>
          <w:rFonts w:ascii="Times New Roman" w:hAnsi="Times New Roman" w:cs="Times New Roman"/>
          <w:color w:val="000000"/>
          <w:sz w:val="29"/>
          <w:szCs w:val="29"/>
        </w:rPr>
      </w:pPr>
      <w:r>
        <w:rPr>
          <w:rFonts w:ascii="Times New Roman" w:hAnsi="Times New Roman" w:cs="Times New Roman"/>
          <w:color w:val="000000"/>
          <w:sz w:val="29"/>
          <w:szCs w:val="29"/>
        </w:rPr>
        <w:t xml:space="preserve">Ignoring processing and queuing delays, obtain an expression for the end-to-end delay. </w:t>
      </w:r>
      <w:r>
        <w:rPr>
          <w:rFonts w:ascii="MS Mincho" w:eastAsia="MS Mincho" w:hAnsi="MS Mincho" w:cs="MS Mincho"/>
          <w:color w:val="000000"/>
          <w:sz w:val="29"/>
          <w:szCs w:val="29"/>
        </w:rPr>
        <w:t> </w:t>
      </w:r>
    </w:p>
    <w:p w14:paraId="6D4F6975" w14:textId="7CAA0D70" w:rsidR="00B2079D" w:rsidRDefault="00B2079D" w:rsidP="003E5F4B">
      <w:pPr>
        <w:widowControl w:val="0"/>
        <w:tabs>
          <w:tab w:val="left" w:pos="220"/>
          <w:tab w:val="left" w:pos="720"/>
        </w:tabs>
        <w:autoSpaceDE w:val="0"/>
        <w:autoSpaceDN w:val="0"/>
        <w:adjustRightInd w:val="0"/>
        <w:spacing w:after="293" w:line="340" w:lineRule="atLeast"/>
        <w:ind w:left="720"/>
        <w:rPr>
          <w:rFonts w:ascii="Times New Roman" w:hAnsi="Times New Roman" w:cs="Times New Roman"/>
          <w:color w:val="FF0000"/>
          <w:sz w:val="18"/>
          <w:szCs w:val="18"/>
        </w:rPr>
      </w:pPr>
      <w:r w:rsidRPr="003E5F4B">
        <w:rPr>
          <w:rFonts w:ascii="Times New Roman" w:hAnsi="Times New Roman" w:cs="Times New Roman"/>
          <w:color w:val="FF0000"/>
          <w:position w:val="16"/>
          <w:sz w:val="18"/>
          <w:szCs w:val="18"/>
        </w:rPr>
        <w:lastRenderedPageBreak/>
        <w:t>d</w:t>
      </w:r>
      <w:r w:rsidRPr="003E5F4B">
        <w:rPr>
          <w:rFonts w:ascii="Times New Roman" w:hAnsi="Times New Roman" w:cs="Times New Roman"/>
          <w:color w:val="FF0000"/>
          <w:sz w:val="18"/>
          <w:szCs w:val="18"/>
        </w:rPr>
        <w:t xml:space="preserve">nodal </w:t>
      </w:r>
      <w:r w:rsidRPr="003E5F4B">
        <w:rPr>
          <w:rFonts w:ascii="Times New Roman" w:hAnsi="Times New Roman" w:cs="Times New Roman"/>
          <w:color w:val="FF0000"/>
          <w:position w:val="16"/>
          <w:sz w:val="18"/>
          <w:szCs w:val="18"/>
        </w:rPr>
        <w:t>=</w:t>
      </w:r>
      <w:r w:rsidR="000F6661">
        <w:rPr>
          <w:rFonts w:ascii="Times New Roman" w:hAnsi="Times New Roman" w:cs="Times New Roman"/>
          <w:color w:val="FF0000"/>
          <w:position w:val="16"/>
          <w:sz w:val="18"/>
          <w:szCs w:val="18"/>
        </w:rPr>
        <w:t xml:space="preserve"> </w:t>
      </w:r>
      <w:r w:rsidRPr="003E5F4B">
        <w:rPr>
          <w:rFonts w:ascii="Times New Roman" w:hAnsi="Times New Roman" w:cs="Times New Roman"/>
          <w:color w:val="FF0000"/>
          <w:position w:val="16"/>
          <w:sz w:val="18"/>
          <w:szCs w:val="18"/>
        </w:rPr>
        <w:t xml:space="preserve"> d</w:t>
      </w:r>
      <w:r w:rsidRPr="003E5F4B">
        <w:rPr>
          <w:rFonts w:ascii="Times New Roman" w:hAnsi="Times New Roman" w:cs="Times New Roman"/>
          <w:color w:val="FF0000"/>
          <w:sz w:val="18"/>
          <w:szCs w:val="18"/>
        </w:rPr>
        <w:t xml:space="preserve">trans </w:t>
      </w:r>
      <w:r w:rsidRPr="003E5F4B">
        <w:rPr>
          <w:rFonts w:ascii="Times New Roman" w:hAnsi="Times New Roman" w:cs="Times New Roman"/>
          <w:color w:val="FF0000"/>
          <w:position w:val="16"/>
          <w:sz w:val="18"/>
          <w:szCs w:val="18"/>
        </w:rPr>
        <w:t>+ d</w:t>
      </w:r>
      <w:r w:rsidRPr="003E5F4B">
        <w:rPr>
          <w:rFonts w:ascii="Times New Roman" w:hAnsi="Times New Roman" w:cs="Times New Roman"/>
          <w:color w:val="FF0000"/>
          <w:sz w:val="18"/>
          <w:szCs w:val="18"/>
        </w:rPr>
        <w:t xml:space="preserve">prop </w:t>
      </w:r>
    </w:p>
    <w:p w14:paraId="1B108E42" w14:textId="77777777" w:rsidR="0084460E" w:rsidRPr="003E5F4B" w:rsidRDefault="0084460E" w:rsidP="0084460E">
      <w:pPr>
        <w:widowControl w:val="0"/>
        <w:numPr>
          <w:ilvl w:val="0"/>
          <w:numId w:val="2"/>
        </w:numPr>
        <w:tabs>
          <w:tab w:val="left" w:pos="220"/>
          <w:tab w:val="left" w:pos="720"/>
        </w:tabs>
        <w:autoSpaceDE w:val="0"/>
        <w:autoSpaceDN w:val="0"/>
        <w:adjustRightInd w:val="0"/>
        <w:spacing w:after="293" w:line="340" w:lineRule="atLeast"/>
        <w:ind w:hanging="720"/>
        <w:rPr>
          <w:rFonts w:ascii="Times New Roman" w:hAnsi="Times New Roman" w:cs="Times New Roman"/>
          <w:color w:val="000000"/>
          <w:sz w:val="29"/>
          <w:szCs w:val="29"/>
        </w:rPr>
      </w:pPr>
      <w:r>
        <w:rPr>
          <w:rFonts w:ascii="Times New Roman" w:hAnsi="Times New Roman" w:cs="Times New Roman"/>
          <w:color w:val="000000"/>
          <w:sz w:val="29"/>
          <w:szCs w:val="29"/>
        </w:rPr>
        <w:t>Suppose Host A begins to transmit the packet at time t = 0. At time t = d</w:t>
      </w:r>
      <w:r>
        <w:rPr>
          <w:rFonts w:ascii="Times New Roman" w:hAnsi="Times New Roman" w:cs="Times New Roman"/>
          <w:color w:val="000000"/>
          <w:position w:val="-3"/>
          <w:sz w:val="18"/>
          <w:szCs w:val="18"/>
        </w:rPr>
        <w:t>trans</w:t>
      </w:r>
      <w:r>
        <w:rPr>
          <w:rFonts w:ascii="Times New Roman" w:hAnsi="Times New Roman" w:cs="Times New Roman"/>
          <w:color w:val="000000"/>
          <w:sz w:val="29"/>
          <w:szCs w:val="29"/>
        </w:rPr>
        <w:t xml:space="preserve">, where is the last bit of the packet? </w:t>
      </w:r>
      <w:r>
        <w:rPr>
          <w:rFonts w:ascii="MS Mincho" w:eastAsia="MS Mincho" w:hAnsi="MS Mincho" w:cs="MS Mincho"/>
          <w:color w:val="000000"/>
          <w:sz w:val="29"/>
          <w:szCs w:val="29"/>
        </w:rPr>
        <w:t> </w:t>
      </w:r>
    </w:p>
    <w:p w14:paraId="34A8FF8F" w14:textId="6710CCCE" w:rsidR="003E5F4B" w:rsidRPr="006936FE" w:rsidRDefault="006936FE" w:rsidP="006936FE">
      <w:pPr>
        <w:widowControl w:val="0"/>
        <w:tabs>
          <w:tab w:val="left" w:pos="220"/>
          <w:tab w:val="left" w:pos="720"/>
        </w:tabs>
        <w:autoSpaceDE w:val="0"/>
        <w:autoSpaceDN w:val="0"/>
        <w:adjustRightInd w:val="0"/>
        <w:spacing w:after="293" w:line="340" w:lineRule="atLeast"/>
        <w:ind w:left="720"/>
        <w:rPr>
          <w:rFonts w:ascii="Times New Roman" w:hAnsi="Times New Roman" w:cs="Times New Roman"/>
          <w:color w:val="FF0000"/>
          <w:sz w:val="18"/>
          <w:szCs w:val="18"/>
        </w:rPr>
      </w:pPr>
      <w:r w:rsidRPr="006936FE">
        <w:rPr>
          <w:rFonts w:ascii="Times New Roman" w:hAnsi="Times New Roman" w:cs="Times New Roman"/>
          <w:color w:val="FF0000"/>
          <w:sz w:val="18"/>
          <w:szCs w:val="18"/>
        </w:rPr>
        <w:t>It’</w:t>
      </w:r>
      <w:r>
        <w:rPr>
          <w:rFonts w:ascii="Times New Roman" w:hAnsi="Times New Roman" w:cs="Times New Roman"/>
          <w:color w:val="FF0000"/>
          <w:sz w:val="18"/>
          <w:szCs w:val="18"/>
        </w:rPr>
        <w:t>s leaving host A</w:t>
      </w:r>
    </w:p>
    <w:p w14:paraId="0EF104E0" w14:textId="11E3BAEC" w:rsidR="00D55CF9" w:rsidRPr="006936FE" w:rsidRDefault="0084460E" w:rsidP="00D55CF9">
      <w:pPr>
        <w:widowControl w:val="0"/>
        <w:numPr>
          <w:ilvl w:val="0"/>
          <w:numId w:val="2"/>
        </w:numPr>
        <w:tabs>
          <w:tab w:val="left" w:pos="220"/>
          <w:tab w:val="left" w:pos="720"/>
        </w:tabs>
        <w:autoSpaceDE w:val="0"/>
        <w:autoSpaceDN w:val="0"/>
        <w:adjustRightInd w:val="0"/>
        <w:spacing w:after="293" w:line="340" w:lineRule="atLeast"/>
        <w:ind w:hanging="720"/>
        <w:rPr>
          <w:rFonts w:ascii="Times New Roman" w:hAnsi="Times New Roman" w:cs="Times New Roman"/>
          <w:color w:val="000000"/>
          <w:sz w:val="29"/>
          <w:szCs w:val="29"/>
        </w:rPr>
      </w:pPr>
      <w:r>
        <w:rPr>
          <w:rFonts w:ascii="Times New Roman" w:hAnsi="Times New Roman" w:cs="Times New Roman"/>
          <w:color w:val="000000"/>
          <w:sz w:val="29"/>
          <w:szCs w:val="29"/>
        </w:rPr>
        <w:t>Suppose d</w:t>
      </w:r>
      <w:r>
        <w:rPr>
          <w:rFonts w:ascii="Times New Roman" w:hAnsi="Times New Roman" w:cs="Times New Roman"/>
          <w:color w:val="000000"/>
          <w:position w:val="-3"/>
          <w:sz w:val="18"/>
          <w:szCs w:val="18"/>
        </w:rPr>
        <w:t xml:space="preserve">prop </w:t>
      </w:r>
      <w:r>
        <w:rPr>
          <w:rFonts w:ascii="Times New Roman" w:hAnsi="Times New Roman" w:cs="Times New Roman"/>
          <w:color w:val="000000"/>
          <w:sz w:val="29"/>
          <w:szCs w:val="29"/>
        </w:rPr>
        <w:t>is greater than d</w:t>
      </w:r>
      <w:r>
        <w:rPr>
          <w:rFonts w:ascii="Times New Roman" w:hAnsi="Times New Roman" w:cs="Times New Roman"/>
          <w:color w:val="000000"/>
          <w:position w:val="-3"/>
          <w:sz w:val="18"/>
          <w:szCs w:val="18"/>
        </w:rPr>
        <w:t>trans</w:t>
      </w:r>
      <w:r>
        <w:rPr>
          <w:rFonts w:ascii="Times New Roman" w:hAnsi="Times New Roman" w:cs="Times New Roman"/>
          <w:color w:val="000000"/>
          <w:sz w:val="29"/>
          <w:szCs w:val="29"/>
        </w:rPr>
        <w:t>. At time t = d</w:t>
      </w:r>
      <w:r>
        <w:rPr>
          <w:rFonts w:ascii="Times New Roman" w:hAnsi="Times New Roman" w:cs="Times New Roman"/>
          <w:color w:val="000000"/>
          <w:position w:val="-3"/>
          <w:sz w:val="18"/>
          <w:szCs w:val="18"/>
        </w:rPr>
        <w:t>trans</w:t>
      </w:r>
      <w:r>
        <w:rPr>
          <w:rFonts w:ascii="Times New Roman" w:hAnsi="Times New Roman" w:cs="Times New Roman"/>
          <w:color w:val="000000"/>
          <w:sz w:val="29"/>
          <w:szCs w:val="29"/>
        </w:rPr>
        <w:t xml:space="preserve">, where is the first bit of the packet? </w:t>
      </w:r>
      <w:r>
        <w:rPr>
          <w:rFonts w:ascii="MS Mincho" w:eastAsia="MS Mincho" w:hAnsi="MS Mincho" w:cs="MS Mincho"/>
          <w:color w:val="000000"/>
          <w:sz w:val="29"/>
          <w:szCs w:val="29"/>
        </w:rPr>
        <w:t> </w:t>
      </w:r>
    </w:p>
    <w:p w14:paraId="73F4BC84" w14:textId="15E01344" w:rsidR="00D55CF9" w:rsidRPr="006936FE" w:rsidRDefault="006936FE" w:rsidP="006936FE">
      <w:pPr>
        <w:widowControl w:val="0"/>
        <w:autoSpaceDE w:val="0"/>
        <w:autoSpaceDN w:val="0"/>
        <w:adjustRightInd w:val="0"/>
        <w:spacing w:after="240" w:line="360" w:lineRule="atLeast"/>
        <w:ind w:firstLine="720"/>
        <w:rPr>
          <w:rFonts w:ascii="Times" w:hAnsi="Times" w:cs="Times"/>
          <w:color w:val="FF0000"/>
          <w:sz w:val="18"/>
          <w:szCs w:val="18"/>
        </w:rPr>
      </w:pPr>
      <w:r>
        <w:rPr>
          <w:rFonts w:ascii="Times New Roman" w:hAnsi="Times New Roman" w:cs="Times New Roman"/>
          <w:color w:val="FF0000"/>
          <w:sz w:val="18"/>
          <w:szCs w:val="18"/>
        </w:rPr>
        <w:t xml:space="preserve">It’s in the link and hasn’t </w:t>
      </w:r>
      <w:r w:rsidRPr="006936FE">
        <w:rPr>
          <w:rFonts w:ascii="Times New Roman" w:hAnsi="Times New Roman" w:cs="Times New Roman"/>
          <w:color w:val="FF0000"/>
          <w:sz w:val="18"/>
          <w:szCs w:val="18"/>
        </w:rPr>
        <w:t>reached Host B</w:t>
      </w:r>
      <w:r>
        <w:rPr>
          <w:rFonts w:ascii="Times New Roman" w:hAnsi="Times New Roman" w:cs="Times New Roman"/>
          <w:color w:val="FF0000"/>
          <w:sz w:val="18"/>
          <w:szCs w:val="18"/>
        </w:rPr>
        <w:t xml:space="preserve"> yet.</w:t>
      </w:r>
    </w:p>
    <w:p w14:paraId="3BE81AE5" w14:textId="51CB890E" w:rsidR="0084460E" w:rsidRDefault="0084460E" w:rsidP="0084460E">
      <w:pPr>
        <w:widowControl w:val="0"/>
        <w:numPr>
          <w:ilvl w:val="0"/>
          <w:numId w:val="2"/>
        </w:numPr>
        <w:tabs>
          <w:tab w:val="left" w:pos="220"/>
          <w:tab w:val="left" w:pos="720"/>
        </w:tabs>
        <w:autoSpaceDE w:val="0"/>
        <w:autoSpaceDN w:val="0"/>
        <w:adjustRightInd w:val="0"/>
        <w:spacing w:after="293" w:line="340" w:lineRule="atLeast"/>
        <w:ind w:hanging="720"/>
        <w:rPr>
          <w:rFonts w:ascii="Times New Roman" w:hAnsi="Times New Roman" w:cs="Times New Roman"/>
          <w:color w:val="000000"/>
          <w:sz w:val="29"/>
          <w:szCs w:val="29"/>
        </w:rPr>
      </w:pPr>
      <w:r>
        <w:rPr>
          <w:rFonts w:ascii="Times New Roman" w:hAnsi="Times New Roman" w:cs="Times New Roman"/>
          <w:color w:val="000000"/>
          <w:sz w:val="29"/>
          <w:szCs w:val="29"/>
        </w:rPr>
        <w:t>Suppose d</w:t>
      </w:r>
      <w:r>
        <w:rPr>
          <w:rFonts w:ascii="Times New Roman" w:hAnsi="Times New Roman" w:cs="Times New Roman"/>
          <w:color w:val="000000"/>
          <w:position w:val="-3"/>
          <w:sz w:val="18"/>
          <w:szCs w:val="18"/>
        </w:rPr>
        <w:t xml:space="preserve">prop </w:t>
      </w:r>
      <w:r>
        <w:rPr>
          <w:rFonts w:ascii="Times New Roman" w:hAnsi="Times New Roman" w:cs="Times New Roman"/>
          <w:color w:val="000000"/>
          <w:sz w:val="29"/>
          <w:szCs w:val="29"/>
        </w:rPr>
        <w:t>is less than d</w:t>
      </w:r>
      <w:r>
        <w:rPr>
          <w:rFonts w:ascii="Times New Roman" w:hAnsi="Times New Roman" w:cs="Times New Roman"/>
          <w:color w:val="000000"/>
          <w:position w:val="-3"/>
          <w:sz w:val="18"/>
          <w:szCs w:val="18"/>
        </w:rPr>
        <w:t>trans</w:t>
      </w:r>
      <w:r>
        <w:rPr>
          <w:rFonts w:ascii="Times New Roman" w:hAnsi="Times New Roman" w:cs="Times New Roman"/>
          <w:color w:val="000000"/>
          <w:sz w:val="29"/>
          <w:szCs w:val="29"/>
        </w:rPr>
        <w:t>. At time t = d</w:t>
      </w:r>
      <w:r>
        <w:rPr>
          <w:rFonts w:ascii="Times New Roman" w:hAnsi="Times New Roman" w:cs="Times New Roman"/>
          <w:color w:val="000000"/>
          <w:position w:val="-3"/>
          <w:sz w:val="18"/>
          <w:szCs w:val="18"/>
        </w:rPr>
        <w:t>trans</w:t>
      </w:r>
      <w:r>
        <w:rPr>
          <w:rFonts w:ascii="Times New Roman" w:hAnsi="Times New Roman" w:cs="Times New Roman"/>
          <w:color w:val="000000"/>
          <w:sz w:val="29"/>
          <w:szCs w:val="29"/>
        </w:rPr>
        <w:t>, where is the first bit of the packet?</w:t>
      </w:r>
    </w:p>
    <w:p w14:paraId="504FC303" w14:textId="665D9747" w:rsidR="006936FE" w:rsidRPr="006936FE" w:rsidRDefault="006936FE" w:rsidP="006936FE">
      <w:pPr>
        <w:widowControl w:val="0"/>
        <w:tabs>
          <w:tab w:val="left" w:pos="220"/>
          <w:tab w:val="left" w:pos="720"/>
        </w:tabs>
        <w:autoSpaceDE w:val="0"/>
        <w:autoSpaceDN w:val="0"/>
        <w:adjustRightInd w:val="0"/>
        <w:spacing w:after="293" w:line="340" w:lineRule="atLeast"/>
        <w:ind w:left="720"/>
        <w:rPr>
          <w:rFonts w:ascii="Times New Roman" w:hAnsi="Times New Roman" w:cs="Times New Roman"/>
          <w:color w:val="FF0000"/>
          <w:sz w:val="18"/>
          <w:szCs w:val="18"/>
        </w:rPr>
      </w:pPr>
      <w:r>
        <w:rPr>
          <w:rFonts w:ascii="Times New Roman" w:hAnsi="Times New Roman" w:cs="Times New Roman"/>
          <w:color w:val="FF0000"/>
          <w:sz w:val="18"/>
          <w:szCs w:val="18"/>
        </w:rPr>
        <w:t>It’s already at Host B</w:t>
      </w:r>
    </w:p>
    <w:p w14:paraId="54E975E1" w14:textId="77777777" w:rsidR="00A30884" w:rsidRDefault="0084460E" w:rsidP="00A30884">
      <w:pPr>
        <w:widowControl w:val="0"/>
        <w:numPr>
          <w:ilvl w:val="0"/>
          <w:numId w:val="2"/>
        </w:numPr>
        <w:tabs>
          <w:tab w:val="left" w:pos="220"/>
          <w:tab w:val="left" w:pos="720"/>
        </w:tabs>
        <w:autoSpaceDE w:val="0"/>
        <w:autoSpaceDN w:val="0"/>
        <w:adjustRightInd w:val="0"/>
        <w:spacing w:after="293" w:line="340" w:lineRule="atLeast"/>
        <w:ind w:hanging="720"/>
        <w:rPr>
          <w:rFonts w:ascii="Times" w:hAnsi="Times" w:cs="Times"/>
          <w:color w:val="000000"/>
          <w:sz w:val="26"/>
          <w:szCs w:val="26"/>
        </w:rPr>
      </w:pPr>
      <w:r>
        <w:rPr>
          <w:rFonts w:ascii="Times New Roman" w:hAnsi="Times New Roman" w:cs="Times New Roman"/>
          <w:color w:val="000000"/>
          <w:sz w:val="29"/>
          <w:szCs w:val="29"/>
        </w:rPr>
        <w:t>Suppose s = 2.5 ·10</w:t>
      </w:r>
      <w:r>
        <w:rPr>
          <w:rFonts w:ascii="Times New Roman" w:hAnsi="Times New Roman" w:cs="Times New Roman"/>
          <w:color w:val="000000"/>
          <w:position w:val="10"/>
          <w:sz w:val="18"/>
          <w:szCs w:val="18"/>
        </w:rPr>
        <w:t>8</w:t>
      </w:r>
      <w:r>
        <w:rPr>
          <w:rFonts w:ascii="Times New Roman" w:hAnsi="Times New Roman" w:cs="Times New Roman"/>
          <w:color w:val="000000"/>
          <w:sz w:val="29"/>
          <w:szCs w:val="29"/>
        </w:rPr>
        <w:t>, L = 120 bits, and R = 56 kbps. Find the distance m so that d</w:t>
      </w:r>
      <w:r>
        <w:rPr>
          <w:rFonts w:ascii="Times New Roman" w:hAnsi="Times New Roman" w:cs="Times New Roman"/>
          <w:color w:val="000000"/>
          <w:position w:val="-3"/>
          <w:sz w:val="18"/>
          <w:szCs w:val="18"/>
        </w:rPr>
        <w:t xml:space="preserve">prop </w:t>
      </w:r>
      <w:r>
        <w:rPr>
          <w:rFonts w:ascii="Times New Roman" w:hAnsi="Times New Roman" w:cs="Times New Roman"/>
          <w:color w:val="000000"/>
          <w:sz w:val="29"/>
          <w:szCs w:val="29"/>
        </w:rPr>
        <w:t>equals d</w:t>
      </w:r>
      <w:r>
        <w:rPr>
          <w:rFonts w:ascii="Times New Roman" w:hAnsi="Times New Roman" w:cs="Times New Roman"/>
          <w:color w:val="000000"/>
          <w:position w:val="-3"/>
          <w:sz w:val="18"/>
          <w:szCs w:val="18"/>
        </w:rPr>
        <w:t>trans</w:t>
      </w:r>
      <w:r>
        <w:rPr>
          <w:rFonts w:ascii="Times New Roman" w:hAnsi="Times New Roman" w:cs="Times New Roman"/>
          <w:color w:val="000000"/>
          <w:sz w:val="29"/>
          <w:szCs w:val="29"/>
        </w:rPr>
        <w:t xml:space="preserve">. </w:t>
      </w:r>
      <w:r>
        <w:rPr>
          <w:rFonts w:ascii="MS Mincho" w:eastAsia="MS Mincho" w:hAnsi="MS Mincho" w:cs="MS Mincho"/>
          <w:color w:val="000000"/>
          <w:sz w:val="29"/>
          <w:szCs w:val="29"/>
        </w:rPr>
        <w:t> </w:t>
      </w:r>
      <w:r>
        <w:rPr>
          <w:rFonts w:ascii="Times" w:hAnsi="Times" w:cs="Times"/>
          <w:color w:val="000000"/>
          <w:sz w:val="26"/>
          <w:szCs w:val="26"/>
        </w:rPr>
        <w:t xml:space="preserve">    </w:t>
      </w:r>
    </w:p>
    <w:p w14:paraId="55653A11" w14:textId="1B5C1354" w:rsidR="00A30884" w:rsidRPr="00A30884" w:rsidRDefault="00A30884" w:rsidP="00A30884">
      <w:pPr>
        <w:widowControl w:val="0"/>
        <w:tabs>
          <w:tab w:val="left" w:pos="220"/>
          <w:tab w:val="left" w:pos="720"/>
        </w:tabs>
        <w:autoSpaceDE w:val="0"/>
        <w:autoSpaceDN w:val="0"/>
        <w:adjustRightInd w:val="0"/>
        <w:spacing w:after="293" w:line="340" w:lineRule="atLeast"/>
        <w:ind w:left="720"/>
        <w:rPr>
          <w:rFonts w:ascii="Times New Roman" w:hAnsi="Times New Roman" w:cs="Times New Roman"/>
          <w:color w:val="FF0000"/>
          <w:sz w:val="26"/>
          <w:szCs w:val="26"/>
        </w:rPr>
      </w:pPr>
      <w:r w:rsidRPr="00A30884">
        <w:rPr>
          <w:rFonts w:ascii="Times New Roman" w:eastAsia="Times New Roman" w:hAnsi="Times New Roman" w:cs="Times New Roman"/>
          <w:color w:val="FF0000"/>
        </w:rPr>
        <w:t xml:space="preserve"> m = LR/S = 120 56</w:t>
      </w:r>
      <w:r w:rsidRPr="00A30884">
        <w:rPr>
          <w:rFonts w:ascii="MS Mincho" w:eastAsia="MS Mincho" w:hAnsi="MS Mincho" w:cs="MS Mincho"/>
          <w:color w:val="FF0000"/>
        </w:rPr>
        <w:t>∗</w:t>
      </w:r>
      <w:r w:rsidRPr="00A30884">
        <w:rPr>
          <w:rFonts w:ascii="Times New Roman" w:eastAsia="Times New Roman" w:hAnsi="Times New Roman" w:cs="Times New Roman"/>
          <w:color w:val="FF0000"/>
        </w:rPr>
        <w:t xml:space="preserve">103 </w:t>
      </w:r>
      <w:proofErr w:type="gramStart"/>
      <w:r w:rsidRPr="00A30884">
        <w:rPr>
          <w:rFonts w:ascii="Times New Roman" w:eastAsia="Times New Roman" w:hAnsi="Times New Roman" w:cs="Times New Roman"/>
          <w:color w:val="FF0000"/>
        </w:rPr>
        <w:t>×(</w:t>
      </w:r>
      <w:proofErr w:type="gramEnd"/>
      <w:r w:rsidRPr="00A30884">
        <w:rPr>
          <w:rFonts w:ascii="Times New Roman" w:eastAsia="Times New Roman" w:hAnsi="Times New Roman" w:cs="Times New Roman"/>
          <w:color w:val="FF0000"/>
        </w:rPr>
        <w:t>2.5×108 ) = 536 km</w:t>
      </w:r>
    </w:p>
    <w:p w14:paraId="4343AD22" w14:textId="365E4825" w:rsidR="0084460E" w:rsidRDefault="0084460E" w:rsidP="0084460E">
      <w:pPr>
        <w:widowControl w:val="0"/>
        <w:numPr>
          <w:ilvl w:val="0"/>
          <w:numId w:val="2"/>
        </w:numPr>
        <w:tabs>
          <w:tab w:val="left" w:pos="220"/>
          <w:tab w:val="left" w:pos="720"/>
        </w:tabs>
        <w:autoSpaceDE w:val="0"/>
        <w:autoSpaceDN w:val="0"/>
        <w:adjustRightInd w:val="0"/>
        <w:spacing w:line="340" w:lineRule="atLeast"/>
        <w:ind w:hanging="720"/>
        <w:rPr>
          <w:rFonts w:ascii="Times" w:hAnsi="Times" w:cs="Times"/>
          <w:color w:val="000000"/>
          <w:sz w:val="26"/>
          <w:szCs w:val="26"/>
        </w:rPr>
      </w:pPr>
      <w:r>
        <w:rPr>
          <w:rFonts w:ascii="Courier" w:hAnsi="Courier" w:cs="Courier"/>
          <w:color w:val="000000"/>
          <w:sz w:val="29"/>
          <w:szCs w:val="29"/>
        </w:rPr>
        <w:t> </w:t>
      </w:r>
      <w:r>
        <w:rPr>
          <w:rFonts w:ascii="Times New Roman" w:hAnsi="Times New Roman" w:cs="Times New Roman"/>
          <w:color w:val="000000"/>
          <w:sz w:val="29"/>
          <w:szCs w:val="29"/>
        </w:rPr>
        <w:t>P10. Consider a packet of length L which begins at end system A and travels over three links to a destination end system. These three links are connected by two packet switches. Let d</w:t>
      </w:r>
      <w:proofErr w:type="spellStart"/>
      <w:r>
        <w:rPr>
          <w:rFonts w:ascii="Times New Roman" w:hAnsi="Times New Roman" w:cs="Times New Roman"/>
          <w:color w:val="000000"/>
          <w:position w:val="-3"/>
          <w:sz w:val="18"/>
          <w:szCs w:val="18"/>
        </w:rPr>
        <w:t>i</w:t>
      </w:r>
      <w:proofErr w:type="spellEnd"/>
      <w:r>
        <w:rPr>
          <w:rFonts w:ascii="Times New Roman" w:hAnsi="Times New Roman" w:cs="Times New Roman"/>
          <w:color w:val="000000"/>
          <w:sz w:val="29"/>
          <w:szCs w:val="29"/>
        </w:rPr>
        <w:t>, s</w:t>
      </w:r>
      <w:proofErr w:type="spellStart"/>
      <w:r>
        <w:rPr>
          <w:rFonts w:ascii="Times New Roman" w:hAnsi="Times New Roman" w:cs="Times New Roman"/>
          <w:color w:val="000000"/>
          <w:position w:val="-3"/>
          <w:sz w:val="18"/>
          <w:szCs w:val="18"/>
        </w:rPr>
        <w:t>i</w:t>
      </w:r>
      <w:proofErr w:type="spellEnd"/>
      <w:r>
        <w:rPr>
          <w:rFonts w:ascii="Times New Roman" w:hAnsi="Times New Roman" w:cs="Times New Roman"/>
          <w:color w:val="000000"/>
          <w:position w:val="-3"/>
          <w:sz w:val="18"/>
          <w:szCs w:val="18"/>
        </w:rPr>
        <w:t xml:space="preserve"> </w:t>
      </w:r>
      <w:r>
        <w:rPr>
          <w:rFonts w:ascii="Times New Roman" w:hAnsi="Times New Roman" w:cs="Times New Roman"/>
          <w:color w:val="000000"/>
          <w:sz w:val="29"/>
          <w:szCs w:val="29"/>
        </w:rPr>
        <w:t>and R</w:t>
      </w:r>
      <w:proofErr w:type="spellStart"/>
      <w:r>
        <w:rPr>
          <w:rFonts w:ascii="Times New Roman" w:hAnsi="Times New Roman" w:cs="Times New Roman"/>
          <w:color w:val="000000"/>
          <w:position w:val="-3"/>
          <w:sz w:val="18"/>
          <w:szCs w:val="18"/>
        </w:rPr>
        <w:t>i</w:t>
      </w:r>
      <w:proofErr w:type="spellEnd"/>
      <w:r>
        <w:rPr>
          <w:rFonts w:ascii="Times New Roman" w:hAnsi="Times New Roman" w:cs="Times New Roman"/>
          <w:color w:val="000000"/>
          <w:position w:val="-3"/>
          <w:sz w:val="18"/>
          <w:szCs w:val="18"/>
        </w:rPr>
        <w:t xml:space="preserve"> </w:t>
      </w:r>
      <w:r>
        <w:rPr>
          <w:rFonts w:ascii="Times New Roman" w:hAnsi="Times New Roman" w:cs="Times New Roman"/>
          <w:color w:val="000000"/>
          <w:sz w:val="29"/>
          <w:szCs w:val="29"/>
        </w:rPr>
        <w:t xml:space="preserve">denote the length, propagation speed, and the transmission rate of link </w:t>
      </w:r>
      <w:proofErr w:type="spellStart"/>
      <w:r>
        <w:rPr>
          <w:rFonts w:ascii="Times New Roman" w:hAnsi="Times New Roman" w:cs="Times New Roman"/>
          <w:color w:val="000000"/>
          <w:sz w:val="29"/>
          <w:szCs w:val="29"/>
        </w:rPr>
        <w:t>i</w:t>
      </w:r>
      <w:proofErr w:type="spellEnd"/>
      <w:r>
        <w:rPr>
          <w:rFonts w:ascii="Times New Roman" w:hAnsi="Times New Roman" w:cs="Times New Roman"/>
          <w:color w:val="000000"/>
          <w:sz w:val="29"/>
          <w:szCs w:val="29"/>
        </w:rPr>
        <w:t xml:space="preserve">, for </w:t>
      </w:r>
      <w:proofErr w:type="spellStart"/>
      <w:r>
        <w:rPr>
          <w:rFonts w:ascii="Times New Roman" w:hAnsi="Times New Roman" w:cs="Times New Roman"/>
          <w:color w:val="000000"/>
          <w:sz w:val="29"/>
          <w:szCs w:val="29"/>
        </w:rPr>
        <w:t>i</w:t>
      </w:r>
      <w:proofErr w:type="spellEnd"/>
      <w:r>
        <w:rPr>
          <w:rFonts w:ascii="Times New Roman" w:hAnsi="Times New Roman" w:cs="Times New Roman"/>
          <w:color w:val="000000"/>
          <w:sz w:val="29"/>
          <w:szCs w:val="29"/>
        </w:rPr>
        <w:t xml:space="preserve"> = 1, 2, 3. The packet switch delays each packet by d</w:t>
      </w:r>
      <w:r>
        <w:rPr>
          <w:rFonts w:ascii="Times New Roman" w:hAnsi="Times New Roman" w:cs="Times New Roman"/>
          <w:color w:val="000000"/>
          <w:position w:val="-3"/>
          <w:sz w:val="18"/>
          <w:szCs w:val="18"/>
        </w:rPr>
        <w:t>proc</w:t>
      </w:r>
      <w:r>
        <w:rPr>
          <w:rFonts w:ascii="Times New Roman" w:hAnsi="Times New Roman" w:cs="Times New Roman"/>
          <w:color w:val="000000"/>
          <w:sz w:val="29"/>
          <w:szCs w:val="29"/>
        </w:rPr>
        <w:t>. Assuming no queuing delays, in terms of d</w:t>
      </w:r>
      <w:proofErr w:type="spellStart"/>
      <w:r>
        <w:rPr>
          <w:rFonts w:ascii="Times New Roman" w:hAnsi="Times New Roman" w:cs="Times New Roman"/>
          <w:color w:val="000000"/>
          <w:position w:val="-3"/>
          <w:sz w:val="18"/>
          <w:szCs w:val="18"/>
        </w:rPr>
        <w:t>i</w:t>
      </w:r>
      <w:proofErr w:type="spellEnd"/>
      <w:r>
        <w:rPr>
          <w:rFonts w:ascii="Times New Roman" w:hAnsi="Times New Roman" w:cs="Times New Roman"/>
          <w:color w:val="000000"/>
          <w:sz w:val="29"/>
          <w:szCs w:val="29"/>
        </w:rPr>
        <w:t>, s</w:t>
      </w:r>
      <w:proofErr w:type="spellStart"/>
      <w:r>
        <w:rPr>
          <w:rFonts w:ascii="Times New Roman" w:hAnsi="Times New Roman" w:cs="Times New Roman"/>
          <w:color w:val="000000"/>
          <w:position w:val="-3"/>
          <w:sz w:val="18"/>
          <w:szCs w:val="18"/>
        </w:rPr>
        <w:t>i</w:t>
      </w:r>
      <w:proofErr w:type="spellEnd"/>
      <w:r>
        <w:rPr>
          <w:rFonts w:ascii="Times New Roman" w:hAnsi="Times New Roman" w:cs="Times New Roman"/>
          <w:color w:val="000000"/>
          <w:sz w:val="29"/>
          <w:szCs w:val="29"/>
        </w:rPr>
        <w:t>, R</w:t>
      </w:r>
      <w:proofErr w:type="spellStart"/>
      <w:r>
        <w:rPr>
          <w:rFonts w:ascii="Times New Roman" w:hAnsi="Times New Roman" w:cs="Times New Roman"/>
          <w:color w:val="000000"/>
          <w:position w:val="-3"/>
          <w:sz w:val="18"/>
          <w:szCs w:val="18"/>
        </w:rPr>
        <w:t>i</w:t>
      </w:r>
      <w:proofErr w:type="spellEnd"/>
      <w:r>
        <w:rPr>
          <w:rFonts w:ascii="Times New Roman" w:hAnsi="Times New Roman" w:cs="Times New Roman"/>
          <w:color w:val="000000"/>
          <w:sz w:val="29"/>
          <w:szCs w:val="29"/>
        </w:rPr>
        <w:t>, (</w:t>
      </w:r>
      <w:proofErr w:type="spellStart"/>
      <w:r>
        <w:rPr>
          <w:rFonts w:ascii="Times New Roman" w:hAnsi="Times New Roman" w:cs="Times New Roman"/>
          <w:color w:val="000000"/>
          <w:sz w:val="29"/>
          <w:szCs w:val="29"/>
        </w:rPr>
        <w:t>i</w:t>
      </w:r>
      <w:proofErr w:type="spellEnd"/>
      <w:r>
        <w:rPr>
          <w:rFonts w:ascii="Times New Roman" w:hAnsi="Times New Roman" w:cs="Times New Roman"/>
          <w:color w:val="000000"/>
          <w:sz w:val="29"/>
          <w:szCs w:val="29"/>
        </w:rPr>
        <w:t xml:space="preserve"> = 1,2,3), and L, what is the total end-to-end delay for the packet? Suppose now the packet is 1,500 bytes, the propagation speed on all three links is 2.5 ·10</w:t>
      </w:r>
      <w:r>
        <w:rPr>
          <w:rFonts w:ascii="Times New Roman" w:hAnsi="Times New Roman" w:cs="Times New Roman"/>
          <w:color w:val="000000"/>
          <w:position w:val="10"/>
          <w:sz w:val="18"/>
          <w:szCs w:val="18"/>
        </w:rPr>
        <w:t xml:space="preserve">8 </w:t>
      </w:r>
      <w:r>
        <w:rPr>
          <w:rFonts w:ascii="Times New Roman" w:hAnsi="Times New Roman" w:cs="Times New Roman"/>
          <w:color w:val="000000"/>
          <w:sz w:val="29"/>
          <w:szCs w:val="29"/>
        </w:rPr>
        <w:t xml:space="preserve">m/s, the transmission rates of all three links are 2 Mbps, the packet switch processing delay is 3 </w:t>
      </w:r>
      <w:proofErr w:type="spellStart"/>
      <w:r>
        <w:rPr>
          <w:rFonts w:ascii="Times New Roman" w:hAnsi="Times New Roman" w:cs="Times New Roman"/>
          <w:color w:val="000000"/>
          <w:sz w:val="29"/>
          <w:szCs w:val="29"/>
        </w:rPr>
        <w:t>msec</w:t>
      </w:r>
      <w:proofErr w:type="spellEnd"/>
      <w:r>
        <w:rPr>
          <w:rFonts w:ascii="Times New Roman" w:hAnsi="Times New Roman" w:cs="Times New Roman"/>
          <w:color w:val="000000"/>
          <w:sz w:val="29"/>
          <w:szCs w:val="29"/>
        </w:rPr>
        <w:t xml:space="preserve">, the length of the first link is 5,000 km, the length of the second link is 4,000 km, and the length of the last link is 1,000 km. For these values, what is the end-to-end delay? </w:t>
      </w:r>
      <w:r>
        <w:rPr>
          <w:rFonts w:ascii="MS Mincho" w:eastAsia="MS Mincho" w:hAnsi="MS Mincho" w:cs="MS Mincho"/>
          <w:color w:val="000000"/>
          <w:sz w:val="29"/>
          <w:szCs w:val="29"/>
        </w:rPr>
        <w:t> </w:t>
      </w:r>
      <w:r>
        <w:rPr>
          <w:rFonts w:ascii="Times" w:hAnsi="Times" w:cs="Times"/>
          <w:color w:val="000000"/>
          <w:sz w:val="26"/>
          <w:szCs w:val="26"/>
        </w:rPr>
        <w:t xml:space="preserve">    </w:t>
      </w:r>
    </w:p>
    <w:p w14:paraId="5A0289FB" w14:textId="57D47515" w:rsidR="00A30884" w:rsidRDefault="00A30884" w:rsidP="00A30884">
      <w:pPr>
        <w:widowControl w:val="0"/>
        <w:tabs>
          <w:tab w:val="left" w:pos="220"/>
          <w:tab w:val="left" w:pos="720"/>
        </w:tabs>
        <w:autoSpaceDE w:val="0"/>
        <w:autoSpaceDN w:val="0"/>
        <w:adjustRightInd w:val="0"/>
        <w:spacing w:line="340" w:lineRule="atLeast"/>
        <w:ind w:left="720"/>
        <w:rPr>
          <w:rFonts w:ascii="Times" w:hAnsi="Times" w:cs="Times"/>
          <w:color w:val="000000"/>
          <w:sz w:val="26"/>
          <w:szCs w:val="26"/>
        </w:rPr>
      </w:pPr>
    </w:p>
    <w:p w14:paraId="136B65CB" w14:textId="77777777" w:rsidR="00A30884" w:rsidRDefault="00A30884" w:rsidP="00A30884">
      <w:pPr>
        <w:ind w:firstLine="720"/>
        <w:rPr>
          <w:rFonts w:ascii="Times New Roman" w:eastAsia="Times New Roman" w:hAnsi="Times New Roman" w:cs="Times New Roman"/>
          <w:color w:val="FF0000"/>
        </w:rPr>
      </w:pPr>
      <w:r w:rsidRPr="00A30884">
        <w:rPr>
          <w:rFonts w:ascii="Times New Roman" w:eastAsia="Times New Roman" w:hAnsi="Times New Roman" w:cs="Times New Roman"/>
          <w:color w:val="FF0000"/>
        </w:rPr>
        <w:t xml:space="preserve">- Total </w:t>
      </w:r>
      <w:proofErr w:type="spellStart"/>
      <w:r w:rsidRPr="00A30884">
        <w:rPr>
          <w:rFonts w:ascii="Times New Roman" w:eastAsia="Times New Roman" w:hAnsi="Times New Roman" w:cs="Times New Roman"/>
          <w:color w:val="FF0000"/>
        </w:rPr>
        <w:t>d</w:t>
      </w:r>
      <w:r w:rsidRPr="00A30884">
        <w:rPr>
          <w:rFonts w:ascii="Times New Roman" w:eastAsia="Times New Roman" w:hAnsi="Times New Roman" w:cs="Times New Roman"/>
          <w:color w:val="FF0000"/>
          <w:vertAlign w:val="subscript"/>
        </w:rPr>
        <w:t>end</w:t>
      </w:r>
      <w:proofErr w:type="spellEnd"/>
      <w:r w:rsidRPr="00A30884">
        <w:rPr>
          <w:rFonts w:ascii="Times New Roman" w:eastAsia="Times New Roman" w:hAnsi="Times New Roman" w:cs="Times New Roman"/>
          <w:color w:val="FF0000"/>
          <w:vertAlign w:val="subscript"/>
        </w:rPr>
        <w:t>-to-end</w:t>
      </w:r>
      <w:r w:rsidRPr="00A30884">
        <w:rPr>
          <w:rFonts w:ascii="Times New Roman" w:eastAsia="Times New Roman" w:hAnsi="Times New Roman" w:cs="Times New Roman"/>
          <w:color w:val="FF0000"/>
        </w:rPr>
        <w:t xml:space="preserve"> = </w:t>
      </w:r>
      <w:proofErr w:type="gramStart"/>
      <w:r w:rsidRPr="00A30884">
        <w:rPr>
          <w:rFonts w:ascii="Times New Roman" w:eastAsia="Times New Roman" w:hAnsi="Times New Roman" w:cs="Times New Roman"/>
          <w:color w:val="FF0000"/>
        </w:rPr>
        <w:t>d</w:t>
      </w:r>
      <w:r w:rsidRPr="00A30884">
        <w:rPr>
          <w:rFonts w:ascii="Times New Roman" w:eastAsia="Times New Roman" w:hAnsi="Times New Roman" w:cs="Times New Roman"/>
          <w:color w:val="FF0000"/>
          <w:vertAlign w:val="subscript"/>
        </w:rPr>
        <w:t>i</w:t>
      </w:r>
      <w:r w:rsidRPr="00A30884">
        <w:rPr>
          <w:rFonts w:ascii="Times New Roman" w:eastAsia="Times New Roman" w:hAnsi="Times New Roman" w:cs="Times New Roman"/>
          <w:color w:val="FF0000"/>
        </w:rPr>
        <w:t>(</w:t>
      </w:r>
      <w:proofErr w:type="gramEnd"/>
      <w:r w:rsidRPr="00A30884">
        <w:rPr>
          <w:rFonts w:ascii="Times New Roman" w:eastAsia="Times New Roman" w:hAnsi="Times New Roman" w:cs="Times New Roman"/>
          <w:color w:val="FF0000"/>
        </w:rPr>
        <w:t xml:space="preserve">m/s + L/R) + </w:t>
      </w:r>
      <w:proofErr w:type="spellStart"/>
      <w:r w:rsidRPr="00A30884">
        <w:rPr>
          <w:rFonts w:ascii="Times New Roman" w:eastAsia="Times New Roman" w:hAnsi="Times New Roman" w:cs="Times New Roman"/>
          <w:color w:val="FF0000"/>
        </w:rPr>
        <w:t>s</w:t>
      </w:r>
      <w:r w:rsidRPr="00A30884">
        <w:rPr>
          <w:rFonts w:ascii="Times New Roman" w:eastAsia="Times New Roman" w:hAnsi="Times New Roman" w:cs="Times New Roman"/>
          <w:color w:val="FF0000"/>
          <w:vertAlign w:val="subscript"/>
        </w:rPr>
        <w:t>i</w:t>
      </w:r>
      <w:proofErr w:type="spellEnd"/>
      <w:r w:rsidRPr="00A30884">
        <w:rPr>
          <w:rFonts w:ascii="Times New Roman" w:eastAsia="Times New Roman" w:hAnsi="Times New Roman" w:cs="Times New Roman"/>
          <w:color w:val="FF0000"/>
        </w:rPr>
        <w:t xml:space="preserve">(m/s + L/R) + </w:t>
      </w:r>
      <w:proofErr w:type="spellStart"/>
      <w:r w:rsidRPr="00A30884">
        <w:rPr>
          <w:rFonts w:ascii="Times New Roman" w:eastAsia="Times New Roman" w:hAnsi="Times New Roman" w:cs="Times New Roman"/>
          <w:color w:val="FF0000"/>
        </w:rPr>
        <w:t>R</w:t>
      </w:r>
      <w:r w:rsidRPr="00A30884">
        <w:rPr>
          <w:rFonts w:ascii="Times New Roman" w:eastAsia="Times New Roman" w:hAnsi="Times New Roman" w:cs="Times New Roman"/>
          <w:color w:val="FF0000"/>
          <w:vertAlign w:val="subscript"/>
        </w:rPr>
        <w:t>i</w:t>
      </w:r>
      <w:proofErr w:type="spellEnd"/>
      <w:r w:rsidRPr="00A30884">
        <w:rPr>
          <w:rFonts w:ascii="Times New Roman" w:eastAsia="Times New Roman" w:hAnsi="Times New Roman" w:cs="Times New Roman"/>
          <w:color w:val="FF0000"/>
        </w:rPr>
        <w:t>(m/s + L/R)</w:t>
      </w:r>
    </w:p>
    <w:p w14:paraId="26FDC4D9" w14:textId="40DE1884" w:rsidR="007A3FB8" w:rsidRPr="00A30884" w:rsidRDefault="00254D9F" w:rsidP="00832345">
      <w:pPr>
        <w:ind w:firstLine="720"/>
        <w:rPr>
          <w:rFonts w:ascii="Times New Roman" w:eastAsia="Times New Roman" w:hAnsi="Times New Roman" w:cs="Times New Roman"/>
          <w:color w:val="FF0000"/>
        </w:rPr>
      </w:pPr>
      <w:r>
        <w:rPr>
          <w:rFonts w:ascii="Times New Roman" w:eastAsia="Times New Roman" w:hAnsi="Times New Roman" w:cs="Times New Roman"/>
          <w:color w:val="FF0000"/>
        </w:rPr>
        <w:tab/>
        <w:t xml:space="preserve">so </w:t>
      </w:r>
      <w:proofErr w:type="spellStart"/>
      <w:r w:rsidR="00832345" w:rsidRPr="00A30884">
        <w:rPr>
          <w:rFonts w:ascii="Times New Roman" w:eastAsia="Times New Roman" w:hAnsi="Times New Roman" w:cs="Times New Roman"/>
          <w:color w:val="FF0000"/>
        </w:rPr>
        <w:t>d</w:t>
      </w:r>
      <w:r w:rsidR="00832345" w:rsidRPr="00A30884">
        <w:rPr>
          <w:rFonts w:ascii="Times New Roman" w:eastAsia="Times New Roman" w:hAnsi="Times New Roman" w:cs="Times New Roman"/>
          <w:color w:val="FF0000"/>
          <w:vertAlign w:val="subscript"/>
        </w:rPr>
        <w:t>end</w:t>
      </w:r>
      <w:proofErr w:type="spellEnd"/>
      <w:r w:rsidR="00832345" w:rsidRPr="00A30884">
        <w:rPr>
          <w:rFonts w:ascii="Times New Roman" w:eastAsia="Times New Roman" w:hAnsi="Times New Roman" w:cs="Times New Roman"/>
          <w:color w:val="FF0000"/>
          <w:vertAlign w:val="subscript"/>
        </w:rPr>
        <w:t>-to-end</w:t>
      </w:r>
      <w:r w:rsidR="00832345">
        <w:rPr>
          <w:rFonts w:ascii="Times New Roman" w:eastAsia="Times New Roman" w:hAnsi="Times New Roman" w:cs="Times New Roman"/>
          <w:color w:val="FF0000"/>
          <w:vertAlign w:val="subscript"/>
        </w:rPr>
        <w:t xml:space="preserve"> </w:t>
      </w:r>
      <w:r w:rsidR="00832345">
        <w:rPr>
          <w:rFonts w:ascii="Times New Roman" w:eastAsia="Times New Roman" w:hAnsi="Times New Roman" w:cs="Times New Roman"/>
          <w:color w:val="FF0000"/>
        </w:rPr>
        <w:t>= 3*6+20+16+4+3+3=64</w:t>
      </w:r>
      <w:bookmarkStart w:id="0" w:name="_GoBack"/>
      <w:bookmarkEnd w:id="0"/>
    </w:p>
    <w:p w14:paraId="0C9C9A3F" w14:textId="77777777" w:rsidR="00A30884" w:rsidRPr="00A30884" w:rsidRDefault="00A30884" w:rsidP="00A30884">
      <w:pPr>
        <w:widowControl w:val="0"/>
        <w:tabs>
          <w:tab w:val="left" w:pos="220"/>
          <w:tab w:val="left" w:pos="720"/>
        </w:tabs>
        <w:autoSpaceDE w:val="0"/>
        <w:autoSpaceDN w:val="0"/>
        <w:adjustRightInd w:val="0"/>
        <w:spacing w:line="340" w:lineRule="atLeast"/>
        <w:rPr>
          <w:rFonts w:ascii="Times" w:hAnsi="Times" w:cs="Times"/>
          <w:color w:val="FF0000"/>
          <w:sz w:val="26"/>
          <w:szCs w:val="26"/>
        </w:rPr>
      </w:pPr>
    </w:p>
    <w:p w14:paraId="2E745A85" w14:textId="77777777" w:rsidR="00A30884" w:rsidRDefault="00A30884" w:rsidP="00A30884">
      <w:pPr>
        <w:widowControl w:val="0"/>
        <w:tabs>
          <w:tab w:val="left" w:pos="220"/>
          <w:tab w:val="left" w:pos="720"/>
        </w:tabs>
        <w:autoSpaceDE w:val="0"/>
        <w:autoSpaceDN w:val="0"/>
        <w:adjustRightInd w:val="0"/>
        <w:spacing w:line="340" w:lineRule="atLeast"/>
        <w:rPr>
          <w:rFonts w:ascii="Times" w:hAnsi="Times" w:cs="Times"/>
          <w:color w:val="000000"/>
          <w:sz w:val="26"/>
          <w:szCs w:val="26"/>
        </w:rPr>
      </w:pPr>
    </w:p>
    <w:p w14:paraId="1655D2D6" w14:textId="77777777" w:rsidR="0084460E" w:rsidRPr="007D5D84" w:rsidRDefault="0084460E" w:rsidP="0084460E">
      <w:pPr>
        <w:widowControl w:val="0"/>
        <w:numPr>
          <w:ilvl w:val="0"/>
          <w:numId w:val="2"/>
        </w:numPr>
        <w:tabs>
          <w:tab w:val="left" w:pos="220"/>
          <w:tab w:val="left" w:pos="720"/>
        </w:tabs>
        <w:autoSpaceDE w:val="0"/>
        <w:autoSpaceDN w:val="0"/>
        <w:adjustRightInd w:val="0"/>
        <w:spacing w:line="340" w:lineRule="atLeast"/>
        <w:ind w:hanging="720"/>
        <w:rPr>
          <w:rFonts w:ascii="Times New Roman" w:hAnsi="Times New Roman" w:cs="Times New Roman"/>
          <w:color w:val="000000"/>
          <w:sz w:val="29"/>
          <w:szCs w:val="29"/>
        </w:rPr>
      </w:pPr>
      <w:r>
        <w:rPr>
          <w:rFonts w:ascii="Courier" w:hAnsi="Courier" w:cs="Courier"/>
          <w:color w:val="000000"/>
          <w:sz w:val="29"/>
          <w:szCs w:val="29"/>
        </w:rPr>
        <w:t> </w:t>
      </w:r>
      <w:r>
        <w:rPr>
          <w:rFonts w:ascii="Times New Roman" w:hAnsi="Times New Roman" w:cs="Times New Roman"/>
          <w:color w:val="000000"/>
          <w:sz w:val="29"/>
          <w:szCs w:val="29"/>
        </w:rPr>
        <w:t xml:space="preserve">P19. (a) Visit the site </w:t>
      </w:r>
      <w:r>
        <w:rPr>
          <w:rFonts w:ascii="Times New Roman" w:hAnsi="Times New Roman" w:cs="Times New Roman"/>
          <w:color w:val="0000FF"/>
          <w:sz w:val="29"/>
          <w:szCs w:val="29"/>
        </w:rPr>
        <w:t xml:space="preserve">www.traceroute.org </w:t>
      </w:r>
      <w:r>
        <w:rPr>
          <w:rFonts w:ascii="Times New Roman" w:hAnsi="Times New Roman" w:cs="Times New Roman"/>
          <w:color w:val="000000"/>
          <w:sz w:val="29"/>
          <w:szCs w:val="29"/>
        </w:rPr>
        <w:t xml:space="preserve">and perform traceroutes from two different cities in France to the same destination host in the United States. How many links are the same in the two traceroutes? Is the transatlantic link the same? </w:t>
      </w:r>
      <w:r>
        <w:rPr>
          <w:rFonts w:ascii="MS Mincho" w:eastAsia="MS Mincho" w:hAnsi="MS Mincho" w:cs="MS Mincho"/>
          <w:color w:val="000000"/>
          <w:sz w:val="29"/>
          <w:szCs w:val="29"/>
        </w:rPr>
        <w:t> </w:t>
      </w:r>
    </w:p>
    <w:p w14:paraId="6DFDEAB9" w14:textId="54428B23" w:rsidR="007D5D84" w:rsidRDefault="007D5D84" w:rsidP="007D5D84">
      <w:pPr>
        <w:widowControl w:val="0"/>
        <w:tabs>
          <w:tab w:val="left" w:pos="220"/>
          <w:tab w:val="left" w:pos="720"/>
        </w:tabs>
        <w:autoSpaceDE w:val="0"/>
        <w:autoSpaceDN w:val="0"/>
        <w:adjustRightInd w:val="0"/>
        <w:spacing w:line="340" w:lineRule="atLeast"/>
        <w:ind w:left="720"/>
        <w:rPr>
          <w:rFonts w:ascii="Times New Roman" w:hAnsi="Times New Roman" w:cs="Times New Roman"/>
          <w:color w:val="000000"/>
          <w:sz w:val="29"/>
          <w:szCs w:val="29"/>
        </w:rPr>
      </w:pPr>
    </w:p>
    <w:p w14:paraId="17E0A664" w14:textId="317BCEE4" w:rsidR="00A13176" w:rsidRDefault="00A13176" w:rsidP="007D5D84">
      <w:pPr>
        <w:widowControl w:val="0"/>
        <w:tabs>
          <w:tab w:val="left" w:pos="220"/>
          <w:tab w:val="left" w:pos="720"/>
        </w:tabs>
        <w:autoSpaceDE w:val="0"/>
        <w:autoSpaceDN w:val="0"/>
        <w:adjustRightInd w:val="0"/>
        <w:spacing w:line="340" w:lineRule="atLeast"/>
        <w:ind w:left="720"/>
        <w:rPr>
          <w:rFonts w:ascii="Times New Roman" w:hAnsi="Times New Roman" w:cs="Times New Roman"/>
          <w:color w:val="FF0000"/>
          <w:sz w:val="29"/>
          <w:szCs w:val="29"/>
        </w:rPr>
      </w:pPr>
      <w:r>
        <w:rPr>
          <w:rFonts w:ascii="Times New Roman" w:hAnsi="Times New Roman" w:cs="Times New Roman"/>
          <w:color w:val="FF0000"/>
          <w:sz w:val="29"/>
          <w:szCs w:val="29"/>
        </w:rPr>
        <w:t xml:space="preserve">They’re </w:t>
      </w:r>
      <w:proofErr w:type="gramStart"/>
      <w:r>
        <w:rPr>
          <w:rFonts w:ascii="Times New Roman" w:hAnsi="Times New Roman" w:cs="Times New Roman"/>
          <w:color w:val="FF0000"/>
          <w:sz w:val="29"/>
          <w:szCs w:val="29"/>
        </w:rPr>
        <w:t>fairly similar</w:t>
      </w:r>
      <w:proofErr w:type="gramEnd"/>
      <w:r>
        <w:rPr>
          <w:rFonts w:ascii="Times New Roman" w:hAnsi="Times New Roman" w:cs="Times New Roman"/>
          <w:color w:val="FF0000"/>
          <w:sz w:val="29"/>
          <w:szCs w:val="29"/>
        </w:rPr>
        <w:t>, although there are some small variances.</w:t>
      </w:r>
      <w:r>
        <w:rPr>
          <w:rFonts w:ascii="Times New Roman" w:hAnsi="Times New Roman" w:cs="Times New Roman"/>
          <w:noProof/>
          <w:color w:val="FF0000"/>
          <w:sz w:val="29"/>
          <w:szCs w:val="29"/>
        </w:rPr>
        <w:drawing>
          <wp:inline distT="0" distB="0" distL="0" distR="0" wp14:anchorId="2AF06580" wp14:editId="6522F26E">
            <wp:extent cx="1849815" cy="1342927"/>
            <wp:effectExtent l="0" t="0" r="4445" b="3810"/>
            <wp:docPr id="2" name="Picture 2" descr="../../../../../Desktop/Screen%20Shot%202017-06-08%20at%20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6-08%20at%209.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5378" cy="1354226"/>
                    </a:xfrm>
                    <a:prstGeom prst="rect">
                      <a:avLst/>
                    </a:prstGeom>
                    <a:noFill/>
                    <a:ln>
                      <a:noFill/>
                    </a:ln>
                  </pic:spPr>
                </pic:pic>
              </a:graphicData>
            </a:graphic>
          </wp:inline>
        </w:drawing>
      </w:r>
      <w:r>
        <w:rPr>
          <w:rFonts w:ascii="Times New Roman" w:hAnsi="Times New Roman" w:cs="Times New Roman"/>
          <w:noProof/>
          <w:color w:val="FF0000"/>
          <w:sz w:val="29"/>
          <w:szCs w:val="29"/>
        </w:rPr>
        <w:drawing>
          <wp:inline distT="0" distB="0" distL="0" distR="0" wp14:anchorId="14D5D2C4" wp14:editId="10A0DA69">
            <wp:extent cx="2803081" cy="1600691"/>
            <wp:effectExtent l="0" t="0" r="0" b="0"/>
            <wp:docPr id="3" name="Picture 3" descr="../../../../../Desktop/Screen%20Shot%202017-06-08%20at%20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6-08%20at%209.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4391" cy="1612860"/>
                    </a:xfrm>
                    <a:prstGeom prst="rect">
                      <a:avLst/>
                    </a:prstGeom>
                    <a:noFill/>
                    <a:ln>
                      <a:noFill/>
                    </a:ln>
                  </pic:spPr>
                </pic:pic>
              </a:graphicData>
            </a:graphic>
          </wp:inline>
        </w:drawing>
      </w:r>
    </w:p>
    <w:p w14:paraId="31412CE8" w14:textId="77777777" w:rsidR="00A13176" w:rsidRPr="00A13176" w:rsidRDefault="00A13176" w:rsidP="007D5D84">
      <w:pPr>
        <w:widowControl w:val="0"/>
        <w:tabs>
          <w:tab w:val="left" w:pos="220"/>
          <w:tab w:val="left" w:pos="720"/>
        </w:tabs>
        <w:autoSpaceDE w:val="0"/>
        <w:autoSpaceDN w:val="0"/>
        <w:adjustRightInd w:val="0"/>
        <w:spacing w:line="340" w:lineRule="atLeast"/>
        <w:ind w:left="720"/>
        <w:rPr>
          <w:rFonts w:ascii="Times New Roman" w:hAnsi="Times New Roman" w:cs="Times New Roman"/>
          <w:color w:val="FF0000"/>
          <w:sz w:val="29"/>
          <w:szCs w:val="29"/>
        </w:rPr>
      </w:pPr>
    </w:p>
    <w:p w14:paraId="75861B47" w14:textId="77777777" w:rsidR="0084460E" w:rsidRPr="00A13176" w:rsidRDefault="0084460E" w:rsidP="0084460E">
      <w:pPr>
        <w:widowControl w:val="0"/>
        <w:numPr>
          <w:ilvl w:val="0"/>
          <w:numId w:val="3"/>
        </w:numPr>
        <w:tabs>
          <w:tab w:val="left" w:pos="220"/>
          <w:tab w:val="left" w:pos="720"/>
        </w:tabs>
        <w:autoSpaceDE w:val="0"/>
        <w:autoSpaceDN w:val="0"/>
        <w:adjustRightInd w:val="0"/>
        <w:spacing w:after="293" w:line="340" w:lineRule="atLeast"/>
        <w:ind w:hanging="720"/>
        <w:rPr>
          <w:rFonts w:ascii="Times New Roman" w:hAnsi="Times New Roman" w:cs="Times New Roman"/>
          <w:color w:val="000000"/>
          <w:sz w:val="29"/>
          <w:szCs w:val="29"/>
        </w:rPr>
      </w:pPr>
      <w:r>
        <w:rPr>
          <w:rFonts w:ascii="Times New Roman" w:hAnsi="Times New Roman" w:cs="Times New Roman"/>
          <w:color w:val="000000"/>
          <w:sz w:val="29"/>
          <w:szCs w:val="29"/>
        </w:rPr>
        <w:t xml:space="preserve">(b) Repeat (a) but this time choose one city in France and another city in Germany. </w:t>
      </w:r>
      <w:r>
        <w:rPr>
          <w:rFonts w:ascii="MS Mincho" w:eastAsia="MS Mincho" w:hAnsi="MS Mincho" w:cs="MS Mincho"/>
          <w:color w:val="000000"/>
          <w:sz w:val="29"/>
          <w:szCs w:val="29"/>
        </w:rPr>
        <w:t> </w:t>
      </w:r>
    </w:p>
    <w:p w14:paraId="05E7B0AF" w14:textId="62A988A7" w:rsidR="00A13176" w:rsidRDefault="00A13176" w:rsidP="00A13176">
      <w:pPr>
        <w:widowControl w:val="0"/>
        <w:tabs>
          <w:tab w:val="left" w:pos="220"/>
          <w:tab w:val="left" w:pos="720"/>
        </w:tabs>
        <w:autoSpaceDE w:val="0"/>
        <w:autoSpaceDN w:val="0"/>
        <w:adjustRightInd w:val="0"/>
        <w:spacing w:after="293" w:line="340" w:lineRule="atLeast"/>
        <w:ind w:left="720"/>
        <w:rPr>
          <w:rFonts w:ascii="Times New Roman" w:hAnsi="Times New Roman" w:cs="Times New Roman"/>
          <w:color w:val="000000"/>
          <w:sz w:val="29"/>
          <w:szCs w:val="29"/>
        </w:rPr>
      </w:pPr>
      <w:r>
        <w:rPr>
          <w:rFonts w:ascii="MS Mincho" w:eastAsia="MS Mincho" w:hAnsi="MS Mincho" w:cs="MS Mincho"/>
          <w:color w:val="000000"/>
          <w:sz w:val="29"/>
          <w:szCs w:val="29"/>
        </w:rPr>
        <w:tab/>
      </w:r>
      <w:r w:rsidR="001E00D9">
        <w:rPr>
          <w:rFonts w:ascii="MS Mincho" w:eastAsia="MS Mincho" w:hAnsi="MS Mincho" w:cs="MS Mincho"/>
          <w:noProof/>
          <w:color w:val="000000"/>
          <w:sz w:val="29"/>
          <w:szCs w:val="29"/>
        </w:rPr>
        <w:drawing>
          <wp:inline distT="0" distB="0" distL="0" distR="0" wp14:anchorId="2FFC0B6F" wp14:editId="283BFAEC">
            <wp:extent cx="2410858" cy="766787"/>
            <wp:effectExtent l="0" t="0" r="2540" b="0"/>
            <wp:docPr id="5" name="Picture 5" descr="../../../../../Desktop/Screen%20Shot%202017-06-08%20at%20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6-08%20at%209.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3449" cy="796236"/>
                    </a:xfrm>
                    <a:prstGeom prst="rect">
                      <a:avLst/>
                    </a:prstGeom>
                    <a:noFill/>
                    <a:ln>
                      <a:noFill/>
                    </a:ln>
                  </pic:spPr>
                </pic:pic>
              </a:graphicData>
            </a:graphic>
          </wp:inline>
        </w:drawing>
      </w:r>
      <w:r w:rsidR="0015062C">
        <w:rPr>
          <w:rFonts w:ascii="MS Mincho" w:eastAsia="MS Mincho" w:hAnsi="MS Mincho" w:cs="MS Mincho"/>
          <w:noProof/>
          <w:color w:val="000000"/>
          <w:sz w:val="29"/>
          <w:szCs w:val="29"/>
        </w:rPr>
        <w:drawing>
          <wp:inline distT="0" distB="0" distL="0" distR="0" wp14:anchorId="4FCAE52D" wp14:editId="77E2C612">
            <wp:extent cx="2481318" cy="803910"/>
            <wp:effectExtent l="0" t="0" r="8255" b="8890"/>
            <wp:docPr id="6" name="Picture 6" descr="../../../../../Desktop/Screen%20Shot%202017-06-08%20at%20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6-08%20at%209.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flipH="1" flipV="1">
                      <a:off x="0" y="0"/>
                      <a:ext cx="2658571" cy="861337"/>
                    </a:xfrm>
                    <a:prstGeom prst="rect">
                      <a:avLst/>
                    </a:prstGeom>
                    <a:noFill/>
                    <a:ln>
                      <a:noFill/>
                    </a:ln>
                  </pic:spPr>
                </pic:pic>
              </a:graphicData>
            </a:graphic>
          </wp:inline>
        </w:drawing>
      </w:r>
    </w:p>
    <w:p w14:paraId="34D17432" w14:textId="77777777" w:rsidR="0084460E" w:rsidRDefault="0084460E" w:rsidP="0084460E">
      <w:pPr>
        <w:widowControl w:val="0"/>
        <w:numPr>
          <w:ilvl w:val="0"/>
          <w:numId w:val="3"/>
        </w:numPr>
        <w:tabs>
          <w:tab w:val="left" w:pos="220"/>
          <w:tab w:val="left" w:pos="720"/>
        </w:tabs>
        <w:autoSpaceDE w:val="0"/>
        <w:autoSpaceDN w:val="0"/>
        <w:adjustRightInd w:val="0"/>
        <w:spacing w:after="293" w:line="340" w:lineRule="atLeast"/>
        <w:ind w:hanging="720"/>
        <w:rPr>
          <w:rFonts w:ascii="Times New Roman" w:hAnsi="Times New Roman" w:cs="Times New Roman"/>
          <w:color w:val="000000"/>
          <w:sz w:val="29"/>
          <w:szCs w:val="29"/>
        </w:rPr>
      </w:pPr>
      <w:r>
        <w:rPr>
          <w:rFonts w:ascii="Times New Roman" w:hAnsi="Times New Roman" w:cs="Times New Roman"/>
          <w:color w:val="000000"/>
          <w:sz w:val="29"/>
          <w:szCs w:val="29"/>
        </w:rPr>
        <w:t xml:space="preserve">(c) Pick a city in the United States, and perform traceroutes to two hosts, each in a different city in China. How </w:t>
      </w:r>
      <w:r>
        <w:rPr>
          <w:rFonts w:ascii="MS Mincho" w:eastAsia="MS Mincho" w:hAnsi="MS Mincho" w:cs="MS Mincho"/>
          <w:color w:val="000000"/>
          <w:sz w:val="29"/>
          <w:szCs w:val="29"/>
        </w:rPr>
        <w:t> </w:t>
      </w:r>
      <w:r>
        <w:rPr>
          <w:rFonts w:ascii="Times New Roman" w:hAnsi="Times New Roman" w:cs="Times New Roman"/>
          <w:color w:val="000000"/>
          <w:sz w:val="29"/>
          <w:szCs w:val="29"/>
        </w:rPr>
        <w:t xml:space="preserve">many links are common in the two traceroutes? Do the two traceroutes diverge before reaching China? </w:t>
      </w:r>
      <w:r>
        <w:rPr>
          <w:rFonts w:ascii="MS Mincho" w:eastAsia="MS Mincho" w:hAnsi="MS Mincho" w:cs="MS Mincho"/>
          <w:color w:val="000000"/>
          <w:sz w:val="29"/>
          <w:szCs w:val="29"/>
        </w:rPr>
        <w:t> </w:t>
      </w:r>
    </w:p>
    <w:p w14:paraId="62637050" w14:textId="7659D9AD" w:rsidR="001700AF" w:rsidRPr="00F418FF" w:rsidRDefault="007D5625" w:rsidP="00F418FF">
      <w:pPr>
        <w:widowControl w:val="0"/>
        <w:autoSpaceDE w:val="0"/>
        <w:autoSpaceDN w:val="0"/>
        <w:adjustRightInd w:val="0"/>
        <w:spacing w:line="280" w:lineRule="atLeast"/>
        <w:ind w:left="720"/>
        <w:rPr>
          <w:rFonts w:ascii="Times" w:hAnsi="Times" w:cs="Times"/>
          <w:color w:val="FF0000"/>
        </w:rPr>
      </w:pPr>
      <w:r>
        <w:rPr>
          <w:rFonts w:ascii="Times" w:hAnsi="Times" w:cs="Times"/>
          <w:color w:val="FF0000"/>
        </w:rPr>
        <w:t>T</w:t>
      </w:r>
      <w:r w:rsidR="00F418FF">
        <w:rPr>
          <w:rFonts w:ascii="Times" w:hAnsi="Times" w:cs="Times"/>
          <w:color w:val="FF0000"/>
        </w:rPr>
        <w:t>he</w:t>
      </w:r>
      <w:r w:rsidR="002749C2">
        <w:rPr>
          <w:rFonts w:ascii="Times" w:hAnsi="Times" w:cs="Times"/>
          <w:color w:val="FF0000"/>
        </w:rPr>
        <w:t>re were a lot of common links until they</w:t>
      </w:r>
      <w:r w:rsidR="00F418FF">
        <w:rPr>
          <w:rFonts w:ascii="Times" w:hAnsi="Times" w:cs="Times"/>
          <w:color w:val="FF0000"/>
        </w:rPr>
        <w:t xml:space="preserve"> diverged after going across the </w:t>
      </w:r>
      <w:r>
        <w:rPr>
          <w:rFonts w:ascii="Times" w:hAnsi="Times" w:cs="Times"/>
          <w:color w:val="FF0000"/>
        </w:rPr>
        <w:t>“</w:t>
      </w:r>
      <w:r w:rsidR="00F418FF" w:rsidRPr="00F418FF">
        <w:rPr>
          <w:rFonts w:ascii="Times" w:hAnsi="Times" w:cs="Times"/>
          <w:color w:val="FF0000"/>
        </w:rPr>
        <w:t>china169-backbone-as4837.10gigabitethernet10-9.core1.sjc2.he.net</w:t>
      </w:r>
      <w:r>
        <w:rPr>
          <w:rFonts w:ascii="Times" w:hAnsi="Times" w:cs="Times"/>
          <w:color w:val="FF0000"/>
        </w:rPr>
        <w:t>” line.</w:t>
      </w:r>
      <w:r w:rsidR="003F007B">
        <w:rPr>
          <w:rFonts w:ascii="Times" w:hAnsi="Times" w:cs="Times"/>
          <w:noProof/>
          <w:color w:val="FF0000"/>
        </w:rPr>
        <w:drawing>
          <wp:inline distT="0" distB="0" distL="0" distR="0" wp14:anchorId="7CFF903D" wp14:editId="189B5F04">
            <wp:extent cx="1951355" cy="826810"/>
            <wp:effectExtent l="0" t="0" r="4445" b="11430"/>
            <wp:docPr id="7" name="Picture 7" descr="../../../../../Desktop/Screen%20Shot%202017-06-08%20at%20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6-08%20at%209.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8568" cy="834103"/>
                    </a:xfrm>
                    <a:prstGeom prst="rect">
                      <a:avLst/>
                    </a:prstGeom>
                    <a:noFill/>
                    <a:ln>
                      <a:noFill/>
                    </a:ln>
                  </pic:spPr>
                </pic:pic>
              </a:graphicData>
            </a:graphic>
          </wp:inline>
        </w:drawing>
      </w:r>
      <w:r w:rsidR="003F007B" w:rsidRPr="003F007B">
        <w:rPr>
          <w:rFonts w:ascii="Times" w:hAnsi="Times" w:cs="Times"/>
          <w:noProof/>
          <w:color w:val="FF0000"/>
        </w:rPr>
        <w:t xml:space="preserve"> </w:t>
      </w:r>
      <w:r w:rsidR="003F007B">
        <w:rPr>
          <w:rFonts w:ascii="Times" w:hAnsi="Times" w:cs="Times"/>
          <w:noProof/>
          <w:color w:val="FF0000"/>
        </w:rPr>
        <w:drawing>
          <wp:inline distT="0" distB="0" distL="0" distR="0" wp14:anchorId="4A73986C" wp14:editId="4FAB3695">
            <wp:extent cx="1504550" cy="850167"/>
            <wp:effectExtent l="0" t="0" r="0" b="0"/>
            <wp:docPr id="8" name="Picture 8" descr="../../../../../Desktop/Screen%20Shot%202017-06-08%20at%20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6-08%20at%209.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1819" cy="888178"/>
                    </a:xfrm>
                    <a:prstGeom prst="rect">
                      <a:avLst/>
                    </a:prstGeom>
                    <a:noFill/>
                    <a:ln>
                      <a:noFill/>
                    </a:ln>
                  </pic:spPr>
                </pic:pic>
              </a:graphicData>
            </a:graphic>
          </wp:inline>
        </w:drawing>
      </w:r>
    </w:p>
    <w:sectPr w:rsidR="001700AF" w:rsidRPr="00F418FF" w:rsidSect="0044239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60E"/>
    <w:rsid w:val="000A67F6"/>
    <w:rsid w:val="000C5E97"/>
    <w:rsid w:val="000F6661"/>
    <w:rsid w:val="00131AD8"/>
    <w:rsid w:val="0015062C"/>
    <w:rsid w:val="001E00D9"/>
    <w:rsid w:val="00254D9F"/>
    <w:rsid w:val="002749C2"/>
    <w:rsid w:val="003E5F4B"/>
    <w:rsid w:val="003F007B"/>
    <w:rsid w:val="004844A8"/>
    <w:rsid w:val="00504090"/>
    <w:rsid w:val="006936FE"/>
    <w:rsid w:val="007A3FB8"/>
    <w:rsid w:val="007D5625"/>
    <w:rsid w:val="007D5D84"/>
    <w:rsid w:val="0080791B"/>
    <w:rsid w:val="00832345"/>
    <w:rsid w:val="0084460E"/>
    <w:rsid w:val="009D4FD5"/>
    <w:rsid w:val="00A13176"/>
    <w:rsid w:val="00A30884"/>
    <w:rsid w:val="00B2079D"/>
    <w:rsid w:val="00BB71D0"/>
    <w:rsid w:val="00D55CF9"/>
    <w:rsid w:val="00F418F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25E74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07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925537">
      <w:bodyDiv w:val="1"/>
      <w:marLeft w:val="0"/>
      <w:marRight w:val="0"/>
      <w:marTop w:val="0"/>
      <w:marBottom w:val="0"/>
      <w:divBdr>
        <w:top w:val="none" w:sz="0" w:space="0" w:color="auto"/>
        <w:left w:val="none" w:sz="0" w:space="0" w:color="auto"/>
        <w:bottom w:val="none" w:sz="0" w:space="0" w:color="auto"/>
        <w:right w:val="none" w:sz="0" w:space="0" w:color="auto"/>
      </w:divBdr>
    </w:div>
    <w:div w:id="735206575">
      <w:bodyDiv w:val="1"/>
      <w:marLeft w:val="0"/>
      <w:marRight w:val="0"/>
      <w:marTop w:val="0"/>
      <w:marBottom w:val="0"/>
      <w:divBdr>
        <w:top w:val="none" w:sz="0" w:space="0" w:color="auto"/>
        <w:left w:val="none" w:sz="0" w:space="0" w:color="auto"/>
        <w:bottom w:val="none" w:sz="0" w:space="0" w:color="auto"/>
        <w:right w:val="none" w:sz="0" w:space="0" w:color="auto"/>
      </w:divBdr>
    </w:div>
    <w:div w:id="1259099886">
      <w:bodyDiv w:val="1"/>
      <w:marLeft w:val="0"/>
      <w:marRight w:val="0"/>
      <w:marTop w:val="0"/>
      <w:marBottom w:val="0"/>
      <w:divBdr>
        <w:top w:val="none" w:sz="0" w:space="0" w:color="auto"/>
        <w:left w:val="none" w:sz="0" w:space="0" w:color="auto"/>
        <w:bottom w:val="none" w:sz="0" w:space="0" w:color="auto"/>
        <w:right w:val="none" w:sz="0" w:space="0" w:color="auto"/>
      </w:divBdr>
    </w:div>
    <w:div w:id="20469789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Cameron</dc:creator>
  <cp:keywords/>
  <dc:description/>
  <cp:lastModifiedBy>Green, Cameron</cp:lastModifiedBy>
  <cp:revision>3</cp:revision>
  <cp:lastPrinted>2017-06-08T14:32:00Z</cp:lastPrinted>
  <dcterms:created xsi:type="dcterms:W3CDTF">2017-06-08T14:33:00Z</dcterms:created>
  <dcterms:modified xsi:type="dcterms:W3CDTF">2017-06-08T15:24:00Z</dcterms:modified>
</cp:coreProperties>
</file>